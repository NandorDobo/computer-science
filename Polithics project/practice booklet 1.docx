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49DDA" w14:textId="77777777" w:rsidR="002D143A" w:rsidRDefault="002D143A" w:rsidP="00D47AE9">
      <w:pPr>
        <w:spacing w:after="0"/>
        <w:jc w:val="center"/>
        <w:rPr>
          <w:rFonts w:ascii="Cambria" w:hAnsi="Cambria"/>
        </w:rPr>
      </w:pPr>
    </w:p>
    <w:p w14:paraId="2C549DDB" w14:textId="77777777" w:rsidR="00782814" w:rsidRPr="006C56D2" w:rsidRDefault="00782814" w:rsidP="00D47AE9">
      <w:pPr>
        <w:spacing w:after="0"/>
        <w:jc w:val="center"/>
        <w:rPr>
          <w:rFonts w:ascii="Cambria" w:hAnsi="Cambria"/>
        </w:rPr>
      </w:pPr>
    </w:p>
    <w:p w14:paraId="2C549DDC" w14:textId="77777777" w:rsidR="002D143A" w:rsidRPr="006C56D2" w:rsidRDefault="002D143A" w:rsidP="00D47AE9">
      <w:pPr>
        <w:spacing w:after="0"/>
        <w:jc w:val="center"/>
        <w:rPr>
          <w:rFonts w:ascii="Cambria" w:hAnsi="Cambria"/>
        </w:rPr>
      </w:pPr>
      <w:r>
        <w:rPr>
          <w:noProof/>
          <w:lang w:val="en-IE" w:eastAsia="en-IE"/>
        </w:rPr>
        <w:drawing>
          <wp:inline distT="0" distB="0" distL="0" distR="0" wp14:anchorId="2C549E89" wp14:editId="2C549E8A">
            <wp:extent cx="742950" cy="1076325"/>
            <wp:effectExtent l="0" t="0" r="0" b="0"/>
            <wp:docPr id="4" name="Picture 4" descr="SEC Log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 Logo Bla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2950" cy="1076325"/>
                    </a:xfrm>
                    <a:prstGeom prst="rect">
                      <a:avLst/>
                    </a:prstGeom>
                    <a:noFill/>
                    <a:ln w="9525">
                      <a:noFill/>
                      <a:miter lim="800000"/>
                      <a:headEnd/>
                      <a:tailEnd/>
                    </a:ln>
                  </pic:spPr>
                </pic:pic>
              </a:graphicData>
            </a:graphic>
          </wp:inline>
        </w:drawing>
      </w:r>
    </w:p>
    <w:p w14:paraId="2C549DDD" w14:textId="77777777" w:rsidR="002D143A" w:rsidRPr="006C56D2" w:rsidRDefault="002D143A" w:rsidP="00D47AE9">
      <w:pPr>
        <w:spacing w:after="0"/>
        <w:jc w:val="center"/>
        <w:rPr>
          <w:rFonts w:ascii="Cambria" w:hAnsi="Cambria"/>
          <w:sz w:val="28"/>
        </w:rPr>
      </w:pPr>
    </w:p>
    <w:p w14:paraId="2C549DDE" w14:textId="77777777" w:rsidR="002D143A" w:rsidRPr="0086257C" w:rsidRDefault="002D143A" w:rsidP="00D47AE9">
      <w:pPr>
        <w:spacing w:before="160" w:after="0"/>
        <w:jc w:val="center"/>
        <w:rPr>
          <w:rFonts w:ascii="Cambria" w:hAnsi="Cambria"/>
          <w:sz w:val="34"/>
          <w:szCs w:val="34"/>
        </w:rPr>
      </w:pPr>
      <w:r w:rsidRPr="0086257C">
        <w:rPr>
          <w:rFonts w:ascii="Cambria" w:hAnsi="Cambria"/>
          <w:sz w:val="34"/>
          <w:szCs w:val="34"/>
        </w:rPr>
        <w:t>Coimisiún na Scrúduithe Stáit</w:t>
      </w:r>
    </w:p>
    <w:p w14:paraId="2C549DDF" w14:textId="77777777" w:rsidR="002D143A" w:rsidRPr="0086257C" w:rsidRDefault="002D143A" w:rsidP="00D47AE9">
      <w:pPr>
        <w:spacing w:before="160" w:after="0"/>
        <w:jc w:val="center"/>
        <w:rPr>
          <w:rFonts w:ascii="Cambria" w:hAnsi="Cambria"/>
          <w:sz w:val="34"/>
          <w:szCs w:val="34"/>
        </w:rPr>
      </w:pPr>
      <w:r w:rsidRPr="0086257C">
        <w:rPr>
          <w:rFonts w:ascii="Cambria" w:hAnsi="Cambria"/>
          <w:sz w:val="34"/>
          <w:szCs w:val="34"/>
        </w:rPr>
        <w:t>State Examinations Commission</w:t>
      </w:r>
    </w:p>
    <w:p w14:paraId="2C549DE0" w14:textId="77777777" w:rsidR="00782814" w:rsidRPr="00C86CD8" w:rsidRDefault="00782814" w:rsidP="00D47AE9">
      <w:pPr>
        <w:spacing w:after="0"/>
        <w:jc w:val="center"/>
        <w:rPr>
          <w:rFonts w:ascii="Cambria" w:hAnsi="Cambria"/>
          <w:sz w:val="26"/>
          <w:szCs w:val="26"/>
        </w:rPr>
      </w:pPr>
    </w:p>
    <w:p w14:paraId="2C549DE1" w14:textId="77777777" w:rsidR="00782814" w:rsidRPr="00C86CD8" w:rsidRDefault="00782814" w:rsidP="00D47AE9">
      <w:pPr>
        <w:spacing w:after="0"/>
        <w:jc w:val="center"/>
        <w:rPr>
          <w:rFonts w:ascii="Cambria" w:hAnsi="Cambria"/>
          <w:sz w:val="26"/>
          <w:szCs w:val="26"/>
        </w:rPr>
      </w:pPr>
    </w:p>
    <w:p w14:paraId="2C549DE2" w14:textId="77777777" w:rsidR="002D143A" w:rsidRPr="00D02A1E" w:rsidRDefault="00345280" w:rsidP="00D47AE9">
      <w:pPr>
        <w:pStyle w:val="Heading6"/>
        <w:tabs>
          <w:tab w:val="clear" w:pos="0"/>
        </w:tabs>
        <w:spacing w:after="0"/>
        <w:jc w:val="center"/>
        <w:rPr>
          <w:rFonts w:ascii="Cambria" w:hAnsi="Cambria"/>
          <w:b w:val="0"/>
          <w:sz w:val="44"/>
          <w:szCs w:val="44"/>
          <w:lang w:val="en-IE"/>
        </w:rPr>
      </w:pPr>
      <w:r>
        <w:rPr>
          <w:rFonts w:ascii="Cambria" w:hAnsi="Cambria"/>
          <w:b w:val="0"/>
          <w:sz w:val="44"/>
          <w:szCs w:val="44"/>
          <w:lang w:val="en-IE"/>
        </w:rPr>
        <w:t>Leaving Certificate</w:t>
      </w:r>
      <w:r w:rsidR="002D143A" w:rsidRPr="002D143A">
        <w:rPr>
          <w:rFonts w:ascii="Cambria" w:hAnsi="Cambria"/>
          <w:b w:val="0"/>
          <w:sz w:val="44"/>
          <w:szCs w:val="44"/>
          <w:lang w:val="en-IE"/>
        </w:rPr>
        <w:t xml:space="preserve"> Examination</w:t>
      </w:r>
      <w:r w:rsidR="00D02A1E">
        <w:rPr>
          <w:rFonts w:ascii="Cambria" w:hAnsi="Cambria"/>
          <w:b w:val="0"/>
          <w:sz w:val="44"/>
          <w:szCs w:val="44"/>
          <w:lang w:val="en-IE"/>
        </w:rPr>
        <w:t xml:space="preserve"> 2020</w:t>
      </w:r>
    </w:p>
    <w:p w14:paraId="2C549DE3" w14:textId="77777777" w:rsidR="00D47AE9" w:rsidRPr="00C86CD8" w:rsidRDefault="00D47AE9" w:rsidP="00D47AE9">
      <w:pPr>
        <w:spacing w:after="0"/>
        <w:jc w:val="center"/>
        <w:rPr>
          <w:rFonts w:ascii="Cambria" w:hAnsi="Cambria"/>
          <w:sz w:val="26"/>
          <w:szCs w:val="26"/>
        </w:rPr>
      </w:pPr>
    </w:p>
    <w:p w14:paraId="2C549DE4" w14:textId="77777777" w:rsidR="00D47AE9" w:rsidRPr="00C86CD8" w:rsidRDefault="00D47AE9" w:rsidP="00D47AE9">
      <w:pPr>
        <w:spacing w:after="0"/>
        <w:jc w:val="center"/>
        <w:rPr>
          <w:rFonts w:ascii="Cambria" w:hAnsi="Cambria"/>
          <w:sz w:val="26"/>
          <w:szCs w:val="26"/>
        </w:rPr>
      </w:pPr>
    </w:p>
    <w:p w14:paraId="2C549DE5" w14:textId="77777777" w:rsidR="002D143A" w:rsidRPr="002D143A" w:rsidRDefault="002D143A" w:rsidP="00D47AE9">
      <w:pPr>
        <w:spacing w:after="360"/>
        <w:jc w:val="center"/>
        <w:rPr>
          <w:rFonts w:ascii="Cambria" w:hAnsi="Cambria"/>
          <w:sz w:val="64"/>
          <w:szCs w:val="64"/>
        </w:rPr>
      </w:pPr>
      <w:r w:rsidRPr="002D143A">
        <w:rPr>
          <w:rFonts w:ascii="Cambria" w:hAnsi="Cambria"/>
          <w:sz w:val="64"/>
          <w:szCs w:val="64"/>
        </w:rPr>
        <w:t>Politics and Society</w:t>
      </w:r>
    </w:p>
    <w:p w14:paraId="2C549DE6" w14:textId="77777777" w:rsidR="00782814" w:rsidRPr="00782814" w:rsidRDefault="00782814" w:rsidP="00D47AE9">
      <w:pPr>
        <w:pStyle w:val="Title"/>
        <w:spacing w:after="0"/>
        <w:ind w:right="-2"/>
        <w:rPr>
          <w:sz w:val="44"/>
        </w:rPr>
      </w:pPr>
      <w:r w:rsidRPr="00782814">
        <w:rPr>
          <w:sz w:val="44"/>
        </w:rPr>
        <w:t>Report on Citizenship Project</w:t>
      </w:r>
    </w:p>
    <w:p w14:paraId="2C549DE7" w14:textId="77777777" w:rsidR="002D143A" w:rsidRPr="002D143A" w:rsidRDefault="002D143A" w:rsidP="00D47AE9">
      <w:pPr>
        <w:spacing w:before="320" w:after="0"/>
        <w:jc w:val="center"/>
        <w:rPr>
          <w:rFonts w:ascii="Cambria" w:hAnsi="Cambria"/>
          <w:sz w:val="44"/>
          <w:szCs w:val="44"/>
        </w:rPr>
      </w:pPr>
      <w:r w:rsidRPr="002D143A">
        <w:rPr>
          <w:rFonts w:ascii="Cambria" w:hAnsi="Cambria"/>
          <w:sz w:val="44"/>
          <w:szCs w:val="44"/>
        </w:rPr>
        <w:t xml:space="preserve">Higher </w:t>
      </w:r>
      <w:r>
        <w:rPr>
          <w:rFonts w:ascii="Cambria" w:hAnsi="Cambria"/>
          <w:sz w:val="44"/>
          <w:szCs w:val="44"/>
        </w:rPr>
        <w:t xml:space="preserve">and Ordinary </w:t>
      </w:r>
      <w:r w:rsidRPr="002D143A">
        <w:rPr>
          <w:rFonts w:ascii="Cambria" w:hAnsi="Cambria"/>
          <w:sz w:val="44"/>
          <w:szCs w:val="44"/>
        </w:rPr>
        <w:t>Level</w:t>
      </w:r>
    </w:p>
    <w:p w14:paraId="2C549DE8" w14:textId="77777777" w:rsidR="002D4F76" w:rsidRDefault="002D4F76" w:rsidP="00D47AE9">
      <w:pPr>
        <w:pStyle w:val="Title"/>
        <w:spacing w:after="0"/>
        <w:ind w:right="-2"/>
      </w:pPr>
    </w:p>
    <w:p w14:paraId="2C549DE9" w14:textId="77777777" w:rsidR="00782814" w:rsidRPr="00782814" w:rsidRDefault="00782814" w:rsidP="007828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1"/>
        <w:gridCol w:w="2891"/>
        <w:gridCol w:w="794"/>
        <w:gridCol w:w="2608"/>
      </w:tblGrid>
      <w:tr w:rsidR="00071902" w:rsidRPr="0019251D" w14:paraId="2C549DEC" w14:textId="77777777" w:rsidTr="00C86CD8">
        <w:trPr>
          <w:gridAfter w:val="1"/>
          <w:wAfter w:w="34" w:type="dxa"/>
          <w:trHeight w:val="794"/>
        </w:trPr>
        <w:tc>
          <w:tcPr>
            <w:tcW w:w="3061" w:type="dxa"/>
            <w:tcBorders>
              <w:right w:val="single" w:sz="8" w:space="0" w:color="auto"/>
            </w:tcBorders>
            <w:vAlign w:val="center"/>
          </w:tcPr>
          <w:p w14:paraId="2C549DEA" w14:textId="77777777" w:rsidR="00782814" w:rsidRPr="00D47AE9" w:rsidRDefault="00782814" w:rsidP="00B54BD5">
            <w:pPr>
              <w:rPr>
                <w:rFonts w:cstheme="minorHAnsi"/>
              </w:rPr>
            </w:pPr>
            <w:r w:rsidRPr="00D47AE9">
              <w:rPr>
                <w:rFonts w:cstheme="minorHAnsi"/>
              </w:rPr>
              <w:t>Examination Number</w:t>
            </w:r>
            <w:r w:rsidRPr="00D47AE9">
              <w:rPr>
                <w:rFonts w:cstheme="minorHAnsi"/>
              </w:rPr>
              <w:tab/>
              <w:t xml:space="preserve"> </w:t>
            </w:r>
          </w:p>
        </w:tc>
        <w:sdt>
          <w:sdtPr>
            <w:rPr>
              <w:rStyle w:val="Coverdatacapture"/>
            </w:rPr>
            <w:alias w:val="Examination Number"/>
            <w:tag w:val="Examination Number"/>
            <w:id w:val="-716514650"/>
            <w:lock w:val="sdtLocked"/>
            <w:placeholder>
              <w:docPart w:val="12154FEF5FD649BE890104176C935004"/>
            </w:placeholder>
            <w:showingPlcHdr/>
            <w:text/>
          </w:sdtPr>
          <w:sdtEndPr>
            <w:rPr>
              <w:rStyle w:val="Coverdatacapture"/>
            </w:rPr>
          </w:sdtEndPr>
          <w:sdtContent>
            <w:tc>
              <w:tcPr>
                <w:tcW w:w="3685" w:type="dxa"/>
                <w:gridSpan w:val="2"/>
                <w:tcBorders>
                  <w:top w:val="single" w:sz="8" w:space="0" w:color="auto"/>
                  <w:left w:val="single" w:sz="8" w:space="0" w:color="auto"/>
                  <w:bottom w:val="single" w:sz="8" w:space="0" w:color="auto"/>
                  <w:right w:val="single" w:sz="8" w:space="0" w:color="auto"/>
                </w:tcBorders>
                <w:vAlign w:val="center"/>
              </w:tcPr>
              <w:p w14:paraId="2C549DEB" w14:textId="77777777" w:rsidR="00782814" w:rsidRPr="0019251D" w:rsidRDefault="00E23D66" w:rsidP="00E23D66">
                <w:pPr>
                  <w:spacing w:after="0"/>
                  <w:rPr>
                    <w:rFonts w:cstheme="minorHAnsi"/>
                    <w:b/>
                  </w:rPr>
                </w:pPr>
                <w:r w:rsidRPr="0025210A">
                  <w:rPr>
                    <w:rStyle w:val="Candidatetext"/>
                    <w:bdr w:val="single" w:sz="8" w:space="0" w:color="auto"/>
                  </w:rPr>
                  <w:t xml:space="preserve"> </w:t>
                </w:r>
              </w:p>
            </w:tc>
          </w:sdtContent>
        </w:sdt>
      </w:tr>
      <w:tr w:rsidR="00071902" w:rsidRPr="0019251D" w14:paraId="2C549DF0" w14:textId="77777777" w:rsidTr="00D47AE9">
        <w:trPr>
          <w:gridAfter w:val="1"/>
          <w:wAfter w:w="46" w:type="dxa"/>
          <w:trHeight w:hRule="exact" w:val="340"/>
        </w:trPr>
        <w:tc>
          <w:tcPr>
            <w:tcW w:w="3061" w:type="dxa"/>
            <w:vAlign w:val="center"/>
          </w:tcPr>
          <w:p w14:paraId="2C549DED" w14:textId="77777777" w:rsidR="00782814" w:rsidRPr="00D47AE9" w:rsidRDefault="00782814" w:rsidP="00B54BD5">
            <w:pPr>
              <w:rPr>
                <w:rFonts w:cstheme="minorHAnsi"/>
              </w:rPr>
            </w:pPr>
          </w:p>
        </w:tc>
        <w:tc>
          <w:tcPr>
            <w:tcW w:w="2891" w:type="dxa"/>
            <w:tcBorders>
              <w:top w:val="single" w:sz="8" w:space="0" w:color="auto"/>
              <w:bottom w:val="single" w:sz="8" w:space="0" w:color="auto"/>
            </w:tcBorders>
            <w:vAlign w:val="center"/>
          </w:tcPr>
          <w:p w14:paraId="2C549DEE" w14:textId="77777777" w:rsidR="00782814" w:rsidRPr="00C86CD8" w:rsidRDefault="00782814" w:rsidP="00C86CD8"/>
        </w:tc>
        <w:tc>
          <w:tcPr>
            <w:tcW w:w="794" w:type="dxa"/>
            <w:tcBorders>
              <w:top w:val="single" w:sz="8" w:space="0" w:color="auto"/>
            </w:tcBorders>
            <w:vAlign w:val="center"/>
          </w:tcPr>
          <w:p w14:paraId="2C549DEF" w14:textId="77777777" w:rsidR="00782814" w:rsidRPr="00702DBF" w:rsidRDefault="00782814" w:rsidP="00B54BD5">
            <w:pPr>
              <w:jc w:val="right"/>
              <w:rPr>
                <w:rFonts w:cstheme="minorHAnsi"/>
                <w:bCs/>
              </w:rPr>
            </w:pPr>
          </w:p>
        </w:tc>
      </w:tr>
      <w:tr w:rsidR="00071902" w:rsidRPr="0019251D" w14:paraId="2C549DF4" w14:textId="77777777" w:rsidTr="00C86CD8">
        <w:trPr>
          <w:trHeight w:hRule="exact" w:val="794"/>
        </w:trPr>
        <w:tc>
          <w:tcPr>
            <w:tcW w:w="3061" w:type="dxa"/>
            <w:tcBorders>
              <w:right w:val="single" w:sz="8" w:space="0" w:color="auto"/>
            </w:tcBorders>
            <w:vAlign w:val="center"/>
          </w:tcPr>
          <w:p w14:paraId="2C549DF1" w14:textId="77777777" w:rsidR="00782814" w:rsidRPr="00D47AE9" w:rsidRDefault="00782814" w:rsidP="00B54BD5">
            <w:pPr>
              <w:rPr>
                <w:rFonts w:cstheme="minorHAnsi"/>
              </w:rPr>
            </w:pPr>
            <w:r w:rsidRPr="00D47AE9">
              <w:rPr>
                <w:rFonts w:cstheme="minorHAnsi"/>
              </w:rPr>
              <w:t xml:space="preserve">Day and Month of Birth </w:t>
            </w:r>
          </w:p>
        </w:tc>
        <w:sdt>
          <w:sdtPr>
            <w:rPr>
              <w:rStyle w:val="Coverdatacapture"/>
            </w:rPr>
            <w:alias w:val="Birthday (DD/MM)"/>
            <w:tag w:val="Birthday (DD/MM)"/>
            <w:id w:val="991766515"/>
            <w:lock w:val="sdtLocked"/>
            <w:placeholder>
              <w:docPart w:val="012B6658CB3E4CA8A96470C245B2404B"/>
            </w:placeholder>
            <w:showingPlcHdr/>
            <w:text/>
          </w:sdtPr>
          <w:sdtEndPr>
            <w:rPr>
              <w:rStyle w:val="Coverdatacapture"/>
            </w:rPr>
          </w:sdtEndPr>
          <w:sdtContent>
            <w:tc>
              <w:tcPr>
                <w:tcW w:w="2891" w:type="dxa"/>
                <w:tcBorders>
                  <w:top w:val="single" w:sz="8" w:space="0" w:color="auto"/>
                  <w:left w:val="single" w:sz="8" w:space="0" w:color="auto"/>
                  <w:bottom w:val="single" w:sz="8" w:space="0" w:color="auto"/>
                  <w:right w:val="single" w:sz="8" w:space="0" w:color="auto"/>
                </w:tcBorders>
                <w:vAlign w:val="center"/>
              </w:tcPr>
              <w:p w14:paraId="2C549DF2" w14:textId="77777777" w:rsidR="00782814" w:rsidRPr="0019251D" w:rsidRDefault="00E23D66" w:rsidP="00E23D66">
                <w:pPr>
                  <w:spacing w:after="0"/>
                  <w:rPr>
                    <w:rFonts w:cstheme="minorHAnsi"/>
                    <w:b/>
                  </w:rPr>
                </w:pPr>
                <w:r>
                  <w:rPr>
                    <w:rStyle w:val="Candidatetext"/>
                  </w:rPr>
                  <w:t xml:space="preserve"> </w:t>
                </w:r>
              </w:p>
            </w:tc>
          </w:sdtContent>
        </w:sdt>
        <w:tc>
          <w:tcPr>
            <w:tcW w:w="3402" w:type="dxa"/>
            <w:gridSpan w:val="2"/>
            <w:tcBorders>
              <w:left w:val="single" w:sz="8" w:space="0" w:color="auto"/>
            </w:tcBorders>
            <w:vAlign w:val="center"/>
          </w:tcPr>
          <w:p w14:paraId="2C549DF3" w14:textId="77777777" w:rsidR="00782814" w:rsidRPr="00702DBF" w:rsidRDefault="00782814" w:rsidP="00B54BD5">
            <w:pPr>
              <w:jc w:val="right"/>
              <w:rPr>
                <w:rFonts w:cstheme="minorHAnsi"/>
                <w:bCs/>
              </w:rPr>
            </w:pPr>
            <w:r w:rsidRPr="00702DBF">
              <w:rPr>
                <w:rFonts w:cstheme="minorHAnsi"/>
                <w:bCs/>
              </w:rPr>
              <w:t>F</w:t>
            </w:r>
            <w:r w:rsidR="00AF6D19">
              <w:rPr>
                <w:rFonts w:cstheme="minorHAnsi"/>
                <w:bCs/>
              </w:rPr>
              <w:t>or example, enter</w:t>
            </w:r>
            <w:r w:rsidR="00AF6D19">
              <w:rPr>
                <w:rFonts w:cstheme="minorHAnsi"/>
                <w:bCs/>
              </w:rPr>
              <w:br/>
            </w:r>
            <w:r w:rsidRPr="00702DBF">
              <w:rPr>
                <w:rFonts w:cstheme="minorHAnsi"/>
                <w:bCs/>
              </w:rPr>
              <w:t>3rd February as 03/</w:t>
            </w:r>
            <w:r w:rsidRPr="003E3E01">
              <w:rPr>
                <w:rFonts w:cstheme="minorHAnsi"/>
                <w:bCs/>
              </w:rPr>
              <w:t>0</w:t>
            </w:r>
            <w:r w:rsidRPr="00702DBF">
              <w:rPr>
                <w:rFonts w:cstheme="minorHAnsi"/>
                <w:bCs/>
              </w:rPr>
              <w:t>2</w:t>
            </w:r>
          </w:p>
        </w:tc>
      </w:tr>
    </w:tbl>
    <w:p w14:paraId="2C549DF5" w14:textId="77777777" w:rsidR="00D8015C" w:rsidRPr="00345280" w:rsidRDefault="00D8015C" w:rsidP="00782814">
      <w:pPr>
        <w:pStyle w:val="Title"/>
        <w:spacing w:after="0"/>
        <w:ind w:right="-2"/>
      </w:pPr>
    </w:p>
    <w:p w14:paraId="2C549DF6" w14:textId="77777777" w:rsidR="00E22E68" w:rsidRPr="00345280" w:rsidRDefault="00E22E68" w:rsidP="00EB1613">
      <w:pPr>
        <w:pStyle w:val="Title"/>
        <w:spacing w:after="0"/>
        <w:ind w:right="-2"/>
      </w:pPr>
    </w:p>
    <w:p w14:paraId="2C549DF7" w14:textId="77777777" w:rsidR="00345280" w:rsidRDefault="00345280">
      <w:pPr>
        <w:suppressAutoHyphens w:val="0"/>
        <w:rPr>
          <w:rFonts w:asciiTheme="majorHAnsi" w:hAnsiTheme="majorHAnsi" w:cstheme="minorHAnsi"/>
          <w:b/>
          <w:sz w:val="28"/>
          <w:szCs w:val="28"/>
          <w:lang w:val="en-IE"/>
        </w:rPr>
      </w:pPr>
      <w:r>
        <w:rPr>
          <w:rFonts w:asciiTheme="majorHAnsi" w:hAnsiTheme="majorHAnsi" w:cstheme="minorHAnsi"/>
          <w:b/>
          <w:sz w:val="28"/>
          <w:szCs w:val="28"/>
          <w:lang w:val="en-IE"/>
        </w:rPr>
        <w:br w:type="page"/>
      </w:r>
    </w:p>
    <w:p w14:paraId="2C549DF8" w14:textId="77777777" w:rsidR="00562492" w:rsidRPr="002608BA" w:rsidRDefault="00562492">
      <w:pPr>
        <w:rPr>
          <w:rFonts w:asciiTheme="majorHAnsi" w:hAnsiTheme="majorHAnsi" w:cstheme="minorHAnsi"/>
          <w:b/>
          <w:sz w:val="28"/>
          <w:szCs w:val="28"/>
          <w:lang w:val="en-IE"/>
        </w:rPr>
      </w:pPr>
      <w:r w:rsidRPr="002608BA">
        <w:rPr>
          <w:rFonts w:asciiTheme="majorHAnsi" w:hAnsiTheme="majorHAnsi" w:cstheme="minorHAnsi"/>
          <w:b/>
          <w:sz w:val="28"/>
          <w:szCs w:val="28"/>
          <w:lang w:val="en-IE"/>
        </w:rPr>
        <w:lastRenderedPageBreak/>
        <w:t>Information for Candidates</w:t>
      </w:r>
    </w:p>
    <w:p w14:paraId="2C549DF9" w14:textId="77777777" w:rsidR="00562492" w:rsidRPr="00345280" w:rsidRDefault="00345280" w:rsidP="00345280">
      <w:pPr>
        <w:numPr>
          <w:ilvl w:val="0"/>
          <w:numId w:val="10"/>
        </w:numPr>
        <w:tabs>
          <w:tab w:val="left" w:pos="720"/>
        </w:tabs>
        <w:ind w:left="284" w:hanging="284"/>
        <w:rPr>
          <w:rFonts w:asciiTheme="minorHAnsi" w:hAnsiTheme="minorHAnsi" w:cstheme="minorHAnsi"/>
          <w:lang w:val="en-IE"/>
        </w:rPr>
      </w:pPr>
      <w:r>
        <w:rPr>
          <w:rFonts w:asciiTheme="minorHAnsi" w:hAnsiTheme="minorHAnsi" w:cstheme="minorHAnsi"/>
          <w:bCs/>
          <w:lang w:val="en-IE"/>
        </w:rPr>
        <w:t>You must submit your</w:t>
      </w:r>
      <w:r w:rsidR="00562492" w:rsidRPr="00345280">
        <w:rPr>
          <w:rFonts w:asciiTheme="minorHAnsi" w:hAnsiTheme="minorHAnsi" w:cstheme="minorHAnsi"/>
          <w:bCs/>
          <w:lang w:val="en-IE"/>
        </w:rPr>
        <w:t xml:space="preserve"> </w:t>
      </w:r>
      <w:r w:rsidR="006D65BF">
        <w:rPr>
          <w:rFonts w:asciiTheme="minorHAnsi" w:hAnsiTheme="minorHAnsi" w:cstheme="minorHAnsi"/>
          <w:bCs/>
          <w:lang w:val="en-IE"/>
        </w:rPr>
        <w:t>finish</w:t>
      </w:r>
      <w:r w:rsidR="00562492" w:rsidRPr="00345280">
        <w:rPr>
          <w:rFonts w:asciiTheme="minorHAnsi" w:hAnsiTheme="minorHAnsi" w:cstheme="minorHAnsi"/>
          <w:bCs/>
          <w:lang w:val="en-IE"/>
        </w:rPr>
        <w:t xml:space="preserve">ed </w:t>
      </w:r>
      <w:r>
        <w:rPr>
          <w:rFonts w:asciiTheme="minorHAnsi" w:hAnsiTheme="minorHAnsi" w:cstheme="minorHAnsi"/>
          <w:bCs/>
          <w:lang w:val="en-IE"/>
        </w:rPr>
        <w:t>report</w:t>
      </w:r>
      <w:r w:rsidR="00562492" w:rsidRPr="00345280">
        <w:rPr>
          <w:rFonts w:asciiTheme="minorHAnsi" w:hAnsiTheme="minorHAnsi" w:cstheme="minorHAnsi"/>
          <w:bCs/>
          <w:lang w:val="en-IE"/>
        </w:rPr>
        <w:t xml:space="preserve"> to </w:t>
      </w:r>
      <w:r>
        <w:rPr>
          <w:rFonts w:asciiTheme="minorHAnsi" w:hAnsiTheme="minorHAnsi" w:cstheme="minorHAnsi"/>
          <w:bCs/>
          <w:lang w:val="en-IE"/>
        </w:rPr>
        <w:t>your teacher</w:t>
      </w:r>
      <w:r w:rsidR="00562492" w:rsidRPr="00345280">
        <w:rPr>
          <w:rFonts w:asciiTheme="minorHAnsi" w:hAnsiTheme="minorHAnsi" w:cstheme="minorHAnsi"/>
          <w:bCs/>
          <w:lang w:val="en-IE"/>
        </w:rPr>
        <w:t xml:space="preserve"> </w:t>
      </w:r>
      <w:r w:rsidR="00562492" w:rsidRPr="00345280">
        <w:rPr>
          <w:rFonts w:asciiTheme="minorHAnsi" w:hAnsiTheme="minorHAnsi" w:cstheme="minorHAnsi"/>
          <w:lang w:val="en-IE"/>
        </w:rPr>
        <w:t>by</w:t>
      </w:r>
      <w:r>
        <w:rPr>
          <w:rFonts w:asciiTheme="minorHAnsi" w:hAnsiTheme="minorHAnsi" w:cstheme="minorHAnsi"/>
          <w:lang w:val="en-IE"/>
        </w:rPr>
        <w:t xml:space="preserve"> </w:t>
      </w:r>
      <w:r w:rsidR="00A0185B" w:rsidRPr="00345280">
        <w:rPr>
          <w:rFonts w:asciiTheme="minorHAnsi" w:hAnsiTheme="minorHAnsi" w:cstheme="minorHAnsi"/>
          <w:lang w:val="en-IE"/>
        </w:rPr>
        <w:t xml:space="preserve">the </w:t>
      </w:r>
      <w:r w:rsidRPr="00345280">
        <w:rPr>
          <w:rFonts w:asciiTheme="minorHAnsi" w:hAnsiTheme="minorHAnsi" w:cstheme="minorHAnsi"/>
          <w:lang w:val="en-IE"/>
        </w:rPr>
        <w:t>date</w:t>
      </w:r>
      <w:r w:rsidR="009711E9" w:rsidRPr="009711E9">
        <w:rPr>
          <w:rFonts w:asciiTheme="minorHAnsi" w:hAnsiTheme="minorHAnsi" w:cstheme="minorHAnsi"/>
          <w:lang w:val="en-IE"/>
        </w:rPr>
        <w:t xml:space="preserve"> </w:t>
      </w:r>
      <w:r w:rsidR="009711E9" w:rsidRPr="00345280">
        <w:rPr>
          <w:rFonts w:asciiTheme="minorHAnsi" w:hAnsiTheme="minorHAnsi" w:cstheme="minorHAnsi"/>
          <w:lang w:val="en-IE"/>
        </w:rPr>
        <w:t>specified</w:t>
      </w:r>
      <w:r w:rsidR="00F92C54">
        <w:rPr>
          <w:rFonts w:asciiTheme="minorHAnsi" w:hAnsiTheme="minorHAnsi" w:cstheme="minorHAnsi"/>
          <w:lang w:val="en-IE"/>
        </w:rPr>
        <w:t xml:space="preserve"> by</w:t>
      </w:r>
      <w:r w:rsidR="009711E9">
        <w:rPr>
          <w:rFonts w:asciiTheme="minorHAnsi" w:hAnsiTheme="minorHAnsi" w:cstheme="minorHAnsi"/>
          <w:lang w:val="en-IE"/>
        </w:rPr>
        <w:t xml:space="preserve"> </w:t>
      </w:r>
      <w:r w:rsidR="00F92C54">
        <w:rPr>
          <w:rFonts w:asciiTheme="minorHAnsi" w:hAnsiTheme="minorHAnsi" w:cstheme="minorHAnsi"/>
          <w:lang w:val="en-IE"/>
        </w:rPr>
        <w:t xml:space="preserve">the State Examinations Commission </w:t>
      </w:r>
      <w:r w:rsidR="00B07FB4">
        <w:rPr>
          <w:rFonts w:asciiTheme="minorHAnsi" w:hAnsiTheme="minorHAnsi" w:cstheme="minorHAnsi"/>
          <w:lang w:val="en-IE"/>
        </w:rPr>
        <w:t>in the notice stating</w:t>
      </w:r>
      <w:r w:rsidR="00F92C54">
        <w:rPr>
          <w:rFonts w:asciiTheme="minorHAnsi" w:hAnsiTheme="minorHAnsi" w:cstheme="minorHAnsi"/>
          <w:lang w:val="en-IE"/>
        </w:rPr>
        <w:t xml:space="preserve"> the </w:t>
      </w:r>
      <w:r w:rsidR="00B07FB4">
        <w:rPr>
          <w:rFonts w:asciiTheme="minorHAnsi" w:hAnsiTheme="minorHAnsi" w:cstheme="minorHAnsi"/>
          <w:lang w:val="en-IE"/>
        </w:rPr>
        <w:t xml:space="preserve">prescribed list of </w:t>
      </w:r>
      <w:r w:rsidR="00F92C54">
        <w:rPr>
          <w:rFonts w:asciiTheme="minorHAnsi" w:hAnsiTheme="minorHAnsi" w:cstheme="minorHAnsi"/>
          <w:lang w:val="en-IE"/>
        </w:rPr>
        <w:t xml:space="preserve">project </w:t>
      </w:r>
      <w:r w:rsidR="00246635">
        <w:rPr>
          <w:rFonts w:asciiTheme="minorHAnsi" w:hAnsiTheme="minorHAnsi" w:cstheme="minorHAnsi"/>
          <w:lang w:val="en-IE"/>
        </w:rPr>
        <w:t>title</w:t>
      </w:r>
      <w:r w:rsidR="00F92C54">
        <w:rPr>
          <w:rFonts w:asciiTheme="minorHAnsi" w:hAnsiTheme="minorHAnsi" w:cstheme="minorHAnsi"/>
          <w:lang w:val="en-IE"/>
        </w:rPr>
        <w:t>s</w:t>
      </w:r>
      <w:r w:rsidR="00A0185B" w:rsidRPr="00345280">
        <w:rPr>
          <w:rFonts w:asciiTheme="minorHAnsi" w:hAnsiTheme="minorHAnsi" w:cstheme="minorHAnsi"/>
          <w:lang w:val="en-IE"/>
        </w:rPr>
        <w:t>.</w:t>
      </w:r>
    </w:p>
    <w:p w14:paraId="2C549DFA" w14:textId="77777777" w:rsidR="00562492" w:rsidRPr="00345280" w:rsidRDefault="00B07FB4" w:rsidP="00345280">
      <w:pPr>
        <w:numPr>
          <w:ilvl w:val="0"/>
          <w:numId w:val="4"/>
        </w:numPr>
        <w:tabs>
          <w:tab w:val="left" w:pos="720"/>
        </w:tabs>
        <w:ind w:left="284" w:hanging="284"/>
        <w:rPr>
          <w:rFonts w:asciiTheme="minorHAnsi" w:hAnsiTheme="minorHAnsi" w:cstheme="minorHAnsi"/>
          <w:lang w:val="en-IE"/>
        </w:rPr>
      </w:pPr>
      <w:r>
        <w:rPr>
          <w:rFonts w:asciiTheme="minorHAnsi" w:hAnsiTheme="minorHAnsi" w:cstheme="minorHAnsi"/>
          <w:lang w:val="en-IE"/>
        </w:rPr>
        <w:t>Your</w:t>
      </w:r>
      <w:r w:rsidR="00562492" w:rsidRPr="00345280">
        <w:rPr>
          <w:rFonts w:asciiTheme="minorHAnsi" w:hAnsiTheme="minorHAnsi" w:cstheme="minorHAnsi"/>
          <w:lang w:val="en-IE"/>
        </w:rPr>
        <w:t xml:space="preserve"> report must be completed in </w:t>
      </w:r>
      <w:r w:rsidR="00345280">
        <w:rPr>
          <w:rFonts w:asciiTheme="minorHAnsi" w:hAnsiTheme="minorHAnsi" w:cstheme="minorHAnsi"/>
          <w:lang w:val="en-IE"/>
        </w:rPr>
        <w:t>this booklet</w:t>
      </w:r>
      <w:r w:rsidR="00562492" w:rsidRPr="00345280">
        <w:rPr>
          <w:rFonts w:asciiTheme="minorHAnsi" w:hAnsiTheme="minorHAnsi" w:cstheme="minorHAnsi"/>
          <w:lang w:val="en-IE"/>
        </w:rPr>
        <w:t>, using the prescribed structure.</w:t>
      </w:r>
      <w:r w:rsidR="00573869">
        <w:rPr>
          <w:rFonts w:asciiTheme="minorHAnsi" w:hAnsiTheme="minorHAnsi" w:cstheme="minorHAnsi"/>
          <w:lang w:val="en-IE"/>
        </w:rPr>
        <w:t xml:space="preserve"> You must submit it</w:t>
      </w:r>
      <w:r w:rsidR="001A3CB6">
        <w:rPr>
          <w:rFonts w:asciiTheme="minorHAnsi" w:hAnsiTheme="minorHAnsi" w:cstheme="minorHAnsi"/>
          <w:lang w:val="en-IE"/>
        </w:rPr>
        <w:t xml:space="preserve"> </w:t>
      </w:r>
      <w:r w:rsidR="00573869">
        <w:rPr>
          <w:rFonts w:asciiTheme="minorHAnsi" w:hAnsiTheme="minorHAnsi" w:cstheme="minorHAnsi"/>
          <w:lang w:val="en-IE"/>
        </w:rPr>
        <w:t>as</w:t>
      </w:r>
      <w:r w:rsidR="001A3CB6">
        <w:rPr>
          <w:rFonts w:asciiTheme="minorHAnsi" w:hAnsiTheme="minorHAnsi" w:cstheme="minorHAnsi"/>
          <w:lang w:val="en-IE"/>
        </w:rPr>
        <w:t xml:space="preserve"> </w:t>
      </w:r>
      <w:r w:rsidR="00573869">
        <w:rPr>
          <w:rFonts w:asciiTheme="minorHAnsi" w:hAnsiTheme="minorHAnsi" w:cstheme="minorHAnsi"/>
          <w:lang w:val="en-IE"/>
        </w:rPr>
        <w:t xml:space="preserve">an </w:t>
      </w:r>
      <w:r w:rsidR="001A3CB6">
        <w:rPr>
          <w:rFonts w:asciiTheme="minorHAnsi" w:hAnsiTheme="minorHAnsi" w:cstheme="minorHAnsi"/>
          <w:lang w:val="en-IE"/>
        </w:rPr>
        <w:t>ele</w:t>
      </w:r>
      <w:r w:rsidR="00573869">
        <w:rPr>
          <w:rFonts w:asciiTheme="minorHAnsi" w:hAnsiTheme="minorHAnsi" w:cstheme="minorHAnsi"/>
          <w:lang w:val="en-IE"/>
        </w:rPr>
        <w:t>ctronic file</w:t>
      </w:r>
      <w:r w:rsidR="004F110C">
        <w:rPr>
          <w:rFonts w:asciiTheme="minorHAnsi" w:hAnsiTheme="minorHAnsi" w:cstheme="minorHAnsi"/>
          <w:lang w:val="en-IE"/>
        </w:rPr>
        <w:t>.</w:t>
      </w:r>
    </w:p>
    <w:p w14:paraId="2C549DFB" w14:textId="77777777" w:rsidR="00562492" w:rsidRPr="00345280" w:rsidRDefault="00562492" w:rsidP="00345280">
      <w:pPr>
        <w:numPr>
          <w:ilvl w:val="0"/>
          <w:numId w:val="4"/>
        </w:numPr>
        <w:tabs>
          <w:tab w:val="left" w:pos="720"/>
        </w:tabs>
        <w:ind w:left="284" w:hanging="284"/>
        <w:rPr>
          <w:rFonts w:asciiTheme="minorHAnsi" w:hAnsiTheme="minorHAnsi" w:cstheme="minorHAnsi"/>
          <w:lang w:val="en-IE"/>
        </w:rPr>
      </w:pPr>
      <w:r w:rsidRPr="00345280">
        <w:rPr>
          <w:rFonts w:asciiTheme="minorHAnsi" w:hAnsiTheme="minorHAnsi" w:cstheme="minorHAnsi"/>
          <w:lang w:val="en-IE"/>
        </w:rPr>
        <w:t xml:space="preserve">The </w:t>
      </w:r>
      <w:r w:rsidR="001B7439" w:rsidRPr="00345280">
        <w:rPr>
          <w:rFonts w:asciiTheme="minorHAnsi" w:hAnsiTheme="minorHAnsi" w:cstheme="minorHAnsi"/>
          <w:lang w:val="en-IE"/>
        </w:rPr>
        <w:t xml:space="preserve">three sections </w:t>
      </w:r>
      <w:r w:rsidR="00345280">
        <w:rPr>
          <w:rFonts w:asciiTheme="minorHAnsi" w:hAnsiTheme="minorHAnsi" w:cstheme="minorHAnsi"/>
          <w:lang w:val="en-IE"/>
        </w:rPr>
        <w:t>of your r</w:t>
      </w:r>
      <w:r w:rsidRPr="00345280">
        <w:rPr>
          <w:rFonts w:asciiTheme="minorHAnsi" w:hAnsiTheme="minorHAnsi" w:cstheme="minorHAnsi"/>
          <w:lang w:val="en-IE"/>
        </w:rPr>
        <w:t xml:space="preserve">eport should not exceed a </w:t>
      </w:r>
      <w:r w:rsidRPr="001A3CB6">
        <w:rPr>
          <w:rFonts w:asciiTheme="minorHAnsi" w:hAnsiTheme="minorHAnsi" w:cstheme="minorHAnsi"/>
          <w:bCs/>
          <w:lang w:val="en-IE"/>
        </w:rPr>
        <w:t xml:space="preserve">total length of </w:t>
      </w:r>
      <w:r w:rsidR="00B35EA0" w:rsidRPr="001A3CB6">
        <w:rPr>
          <w:rFonts w:asciiTheme="minorHAnsi" w:hAnsiTheme="minorHAnsi" w:cstheme="minorHAnsi"/>
          <w:bCs/>
          <w:lang w:val="en-IE"/>
        </w:rPr>
        <w:t xml:space="preserve">approximately </w:t>
      </w:r>
      <w:r w:rsidRPr="001A3CB6">
        <w:rPr>
          <w:rFonts w:asciiTheme="minorHAnsi" w:hAnsiTheme="minorHAnsi" w:cstheme="minorHAnsi"/>
          <w:bCs/>
          <w:lang w:val="en-IE"/>
        </w:rPr>
        <w:t>1</w:t>
      </w:r>
      <w:r w:rsidR="00C906C8" w:rsidRPr="001A3CB6">
        <w:rPr>
          <w:rFonts w:asciiTheme="minorHAnsi" w:hAnsiTheme="minorHAnsi" w:cstheme="minorHAnsi"/>
          <w:bCs/>
          <w:lang w:val="en-IE"/>
        </w:rPr>
        <w:t>700</w:t>
      </w:r>
      <w:r w:rsidRPr="001A3CB6">
        <w:rPr>
          <w:rFonts w:asciiTheme="minorHAnsi" w:hAnsiTheme="minorHAnsi" w:cstheme="minorHAnsi"/>
          <w:bCs/>
          <w:lang w:val="en-IE"/>
        </w:rPr>
        <w:t xml:space="preserve"> words</w:t>
      </w:r>
      <w:r w:rsidRPr="001A3CB6">
        <w:rPr>
          <w:rFonts w:asciiTheme="minorHAnsi" w:hAnsiTheme="minorHAnsi" w:cstheme="minorHAnsi"/>
          <w:lang w:val="en-IE"/>
        </w:rPr>
        <w:t xml:space="preserve">. </w:t>
      </w:r>
      <w:r w:rsidR="00345280" w:rsidRPr="001A3CB6">
        <w:rPr>
          <w:rFonts w:asciiTheme="minorHAnsi" w:hAnsiTheme="minorHAnsi" w:cstheme="minorHAnsi"/>
          <w:lang w:val="en-IE"/>
        </w:rPr>
        <w:t>Th</w:t>
      </w:r>
      <w:r w:rsidR="00345280">
        <w:rPr>
          <w:rFonts w:asciiTheme="minorHAnsi" w:hAnsiTheme="minorHAnsi" w:cstheme="minorHAnsi"/>
          <w:lang w:val="en-IE"/>
        </w:rPr>
        <w:t>is booklet</w:t>
      </w:r>
      <w:r w:rsidR="00C906C8" w:rsidRPr="00345280">
        <w:rPr>
          <w:rFonts w:asciiTheme="minorHAnsi" w:hAnsiTheme="minorHAnsi" w:cstheme="minorHAnsi"/>
          <w:lang w:val="en-IE"/>
        </w:rPr>
        <w:t xml:space="preserve"> </w:t>
      </w:r>
      <w:r w:rsidR="00B35EA0" w:rsidRPr="00345280">
        <w:rPr>
          <w:rFonts w:asciiTheme="minorHAnsi" w:hAnsiTheme="minorHAnsi" w:cstheme="minorHAnsi"/>
          <w:lang w:val="en-IE"/>
        </w:rPr>
        <w:t>restricts the space available for each section</w:t>
      </w:r>
      <w:r w:rsidR="00345280">
        <w:rPr>
          <w:rFonts w:asciiTheme="minorHAnsi" w:hAnsiTheme="minorHAnsi" w:cstheme="minorHAnsi"/>
          <w:lang w:val="en-IE"/>
        </w:rPr>
        <w:t>,</w:t>
      </w:r>
      <w:r w:rsidR="002D4F76" w:rsidRPr="00345280">
        <w:rPr>
          <w:rFonts w:asciiTheme="minorHAnsi" w:hAnsiTheme="minorHAnsi" w:cstheme="minorHAnsi"/>
          <w:lang w:val="en-IE"/>
        </w:rPr>
        <w:t xml:space="preserve"> as well as the font </w:t>
      </w:r>
      <w:r w:rsidR="009711E9">
        <w:rPr>
          <w:rFonts w:asciiTheme="minorHAnsi" w:hAnsiTheme="minorHAnsi" w:cstheme="minorHAnsi"/>
          <w:lang w:val="en-IE"/>
        </w:rPr>
        <w:t xml:space="preserve">face </w:t>
      </w:r>
      <w:r w:rsidR="002D4F76" w:rsidRPr="00345280">
        <w:rPr>
          <w:rFonts w:asciiTheme="minorHAnsi" w:hAnsiTheme="minorHAnsi" w:cstheme="minorHAnsi"/>
          <w:lang w:val="en-IE"/>
        </w:rPr>
        <w:t>and font size</w:t>
      </w:r>
      <w:r w:rsidR="001A3CB6">
        <w:rPr>
          <w:rFonts w:asciiTheme="minorHAnsi" w:hAnsiTheme="minorHAnsi" w:cstheme="minorHAnsi"/>
          <w:lang w:val="en-IE"/>
        </w:rPr>
        <w:t>, so as to control</w:t>
      </w:r>
      <w:r w:rsidR="00B35EA0" w:rsidRPr="00345280">
        <w:rPr>
          <w:rFonts w:asciiTheme="minorHAnsi" w:hAnsiTheme="minorHAnsi" w:cstheme="minorHAnsi"/>
          <w:lang w:val="en-IE"/>
        </w:rPr>
        <w:t xml:space="preserve"> the length of your response to each section. </w:t>
      </w:r>
      <w:r w:rsidR="00345280">
        <w:rPr>
          <w:rFonts w:asciiTheme="minorHAnsi" w:hAnsiTheme="minorHAnsi" w:cstheme="minorHAnsi"/>
          <w:lang w:val="en-IE"/>
        </w:rPr>
        <w:t xml:space="preserve">You are not allowed to change the </w:t>
      </w:r>
      <w:r w:rsidR="00EB1613">
        <w:rPr>
          <w:rFonts w:asciiTheme="minorHAnsi" w:hAnsiTheme="minorHAnsi" w:cstheme="minorHAnsi"/>
          <w:lang w:val="en-IE"/>
        </w:rPr>
        <w:t xml:space="preserve">size of these spaces or the </w:t>
      </w:r>
      <w:r w:rsidR="00345280">
        <w:rPr>
          <w:rFonts w:asciiTheme="minorHAnsi" w:hAnsiTheme="minorHAnsi" w:cstheme="minorHAnsi"/>
          <w:lang w:val="en-IE"/>
        </w:rPr>
        <w:t xml:space="preserve">font size </w:t>
      </w:r>
      <w:r w:rsidR="006D65BF">
        <w:rPr>
          <w:rFonts w:asciiTheme="minorHAnsi" w:hAnsiTheme="minorHAnsi" w:cstheme="minorHAnsi"/>
          <w:lang w:val="en-IE"/>
        </w:rPr>
        <w:t>or otherwise get around these restrictions</w:t>
      </w:r>
      <w:r w:rsidR="00345280">
        <w:rPr>
          <w:rFonts w:asciiTheme="minorHAnsi" w:hAnsiTheme="minorHAnsi" w:cstheme="minorHAnsi"/>
          <w:lang w:val="en-IE"/>
        </w:rPr>
        <w:t xml:space="preserve">. </w:t>
      </w:r>
      <w:r w:rsidR="001A3CB6">
        <w:rPr>
          <w:rFonts w:asciiTheme="minorHAnsi" w:hAnsiTheme="minorHAnsi" w:cstheme="minorHAnsi"/>
          <w:lang w:val="en-IE"/>
        </w:rPr>
        <w:t>You are</w:t>
      </w:r>
      <w:r w:rsidR="006D65BF">
        <w:rPr>
          <w:rFonts w:asciiTheme="minorHAnsi" w:hAnsiTheme="minorHAnsi" w:cstheme="minorHAnsi"/>
          <w:lang w:val="en-IE"/>
        </w:rPr>
        <w:t xml:space="preserve"> also</w:t>
      </w:r>
      <w:r w:rsidR="001A3CB6">
        <w:rPr>
          <w:rFonts w:asciiTheme="minorHAnsi" w:hAnsiTheme="minorHAnsi" w:cstheme="minorHAnsi"/>
          <w:lang w:val="en-IE"/>
        </w:rPr>
        <w:t xml:space="preserve"> not allowed to attach or include any other material. Space is provided towards the end of the booklet for you to include relevant images, diagrams, charts or data</w:t>
      </w:r>
      <w:r w:rsidR="001A3CB6" w:rsidRPr="001A3CB6">
        <w:rPr>
          <w:rFonts w:asciiTheme="minorHAnsi" w:hAnsiTheme="minorHAnsi" w:cstheme="minorHAnsi"/>
          <w:lang w:val="en-IE"/>
        </w:rPr>
        <w:t>.</w:t>
      </w:r>
      <w:r w:rsidR="00345280" w:rsidRPr="001A3CB6">
        <w:rPr>
          <w:rFonts w:asciiTheme="minorHAnsi" w:hAnsiTheme="minorHAnsi" w:cstheme="minorHAnsi"/>
          <w:lang w:val="en-IE"/>
        </w:rPr>
        <w:t xml:space="preserve"> </w:t>
      </w:r>
      <w:r w:rsidR="001A3CB6" w:rsidRPr="001A3CB6">
        <w:rPr>
          <w:rFonts w:asciiTheme="minorHAnsi" w:hAnsiTheme="minorHAnsi" w:cstheme="minorHAnsi"/>
          <w:bCs/>
          <w:lang w:val="en-IE"/>
        </w:rPr>
        <w:t>You must also</w:t>
      </w:r>
      <w:r w:rsidR="001B7439" w:rsidRPr="00345280">
        <w:rPr>
          <w:rFonts w:asciiTheme="minorHAnsi" w:hAnsiTheme="minorHAnsi" w:cstheme="minorHAnsi"/>
          <w:lang w:val="en-IE"/>
        </w:rPr>
        <w:t xml:space="preserve"> include</w:t>
      </w:r>
      <w:r w:rsidR="00F80FE7" w:rsidRPr="00345280">
        <w:rPr>
          <w:rFonts w:asciiTheme="minorHAnsi" w:hAnsiTheme="minorHAnsi" w:cstheme="minorHAnsi"/>
          <w:lang w:val="en-IE"/>
        </w:rPr>
        <w:t xml:space="preserve"> a </w:t>
      </w:r>
      <w:r w:rsidR="00C906C8" w:rsidRPr="00345280">
        <w:rPr>
          <w:rFonts w:asciiTheme="minorHAnsi" w:hAnsiTheme="minorHAnsi" w:cstheme="minorHAnsi"/>
          <w:lang w:val="en-IE"/>
        </w:rPr>
        <w:t>bibliography</w:t>
      </w:r>
      <w:r w:rsidR="001A3CB6">
        <w:rPr>
          <w:rFonts w:asciiTheme="minorHAnsi" w:hAnsiTheme="minorHAnsi" w:cstheme="minorHAnsi"/>
          <w:lang w:val="en-IE"/>
        </w:rPr>
        <w:t xml:space="preserve"> in the space </w:t>
      </w:r>
      <w:r w:rsidR="009711E9">
        <w:rPr>
          <w:rFonts w:asciiTheme="minorHAnsi" w:hAnsiTheme="minorHAnsi" w:cstheme="minorHAnsi"/>
          <w:lang w:val="en-IE"/>
        </w:rPr>
        <w:t>provided.</w:t>
      </w:r>
    </w:p>
    <w:p w14:paraId="2C549DFC" w14:textId="77777777" w:rsidR="00562492" w:rsidRPr="00893562" w:rsidRDefault="006D65BF" w:rsidP="00345280">
      <w:pPr>
        <w:pStyle w:val="BodyTextIndent2"/>
        <w:ind w:left="284" w:hanging="284"/>
        <w:rPr>
          <w:rFonts w:asciiTheme="minorHAnsi" w:hAnsiTheme="minorHAnsi" w:cstheme="minorHAnsi"/>
        </w:rPr>
      </w:pPr>
      <w:r>
        <w:rPr>
          <w:rFonts w:asciiTheme="minorHAnsi" w:hAnsiTheme="minorHAnsi" w:cstheme="minorHAnsi"/>
        </w:rPr>
        <w:tab/>
      </w:r>
      <w:r w:rsidR="00562492" w:rsidRPr="000A0E68">
        <w:rPr>
          <w:rFonts w:asciiTheme="minorHAnsi" w:hAnsiTheme="minorHAnsi" w:cstheme="minorHAnsi"/>
        </w:rPr>
        <w:t xml:space="preserve">Examiners will only </w:t>
      </w:r>
      <w:r w:rsidR="009711E9" w:rsidRPr="000A0E68">
        <w:rPr>
          <w:rFonts w:asciiTheme="minorHAnsi" w:hAnsiTheme="minorHAnsi" w:cstheme="minorHAnsi"/>
        </w:rPr>
        <w:t>mark work that</w:t>
      </w:r>
      <w:r w:rsidR="00562492" w:rsidRPr="000A0E68">
        <w:rPr>
          <w:rFonts w:asciiTheme="minorHAnsi" w:hAnsiTheme="minorHAnsi" w:cstheme="minorHAnsi"/>
        </w:rPr>
        <w:t xml:space="preserve"> is presented</w:t>
      </w:r>
      <w:r w:rsidR="00F80FE7" w:rsidRPr="000A0E68">
        <w:rPr>
          <w:rFonts w:asciiTheme="minorHAnsi" w:hAnsiTheme="minorHAnsi" w:cstheme="minorHAnsi"/>
        </w:rPr>
        <w:t xml:space="preserve"> </w:t>
      </w:r>
      <w:r w:rsidRPr="000A0E68">
        <w:rPr>
          <w:rFonts w:asciiTheme="minorHAnsi" w:hAnsiTheme="minorHAnsi" w:cstheme="minorHAnsi"/>
        </w:rPr>
        <w:t>properly in this booklet</w:t>
      </w:r>
      <w:r w:rsidR="009711E9" w:rsidRPr="000A0E68">
        <w:rPr>
          <w:rFonts w:asciiTheme="minorHAnsi" w:hAnsiTheme="minorHAnsi" w:cstheme="minorHAnsi"/>
        </w:rPr>
        <w:t xml:space="preserve"> as described above</w:t>
      </w:r>
      <w:r w:rsidR="00562492" w:rsidRPr="000A0E68">
        <w:rPr>
          <w:rFonts w:asciiTheme="minorHAnsi" w:hAnsiTheme="minorHAnsi" w:cstheme="minorHAnsi"/>
        </w:rPr>
        <w:t>.</w:t>
      </w:r>
    </w:p>
    <w:p w14:paraId="2C549DFD" w14:textId="77777777" w:rsidR="00562492" w:rsidRPr="00345280" w:rsidRDefault="006D65BF" w:rsidP="00345280">
      <w:pPr>
        <w:numPr>
          <w:ilvl w:val="0"/>
          <w:numId w:val="4"/>
        </w:numPr>
        <w:tabs>
          <w:tab w:val="left" w:pos="720"/>
        </w:tabs>
        <w:ind w:left="284" w:hanging="284"/>
        <w:rPr>
          <w:rFonts w:asciiTheme="minorHAnsi" w:hAnsiTheme="minorHAnsi" w:cstheme="minorHAnsi"/>
          <w:lang w:val="en-IE"/>
        </w:rPr>
      </w:pPr>
      <w:r>
        <w:rPr>
          <w:rFonts w:asciiTheme="minorHAnsi" w:hAnsiTheme="minorHAnsi" w:cstheme="minorHAnsi"/>
          <w:lang w:val="en-IE"/>
        </w:rPr>
        <w:t>The r</w:t>
      </w:r>
      <w:r w:rsidR="00562492" w:rsidRPr="00345280">
        <w:rPr>
          <w:rFonts w:asciiTheme="minorHAnsi" w:hAnsiTheme="minorHAnsi" w:cstheme="minorHAnsi"/>
          <w:lang w:val="en-IE"/>
        </w:rPr>
        <w:t xml:space="preserve">eport must </w:t>
      </w:r>
      <w:r w:rsidR="00562492" w:rsidRPr="003175EE">
        <w:rPr>
          <w:rFonts w:asciiTheme="minorHAnsi" w:hAnsiTheme="minorHAnsi" w:cstheme="minorHAnsi"/>
          <w:lang w:val="en-IE"/>
        </w:rPr>
        <w:t xml:space="preserve">be </w:t>
      </w:r>
      <w:r w:rsidR="00562492" w:rsidRPr="003175EE">
        <w:rPr>
          <w:rFonts w:asciiTheme="minorHAnsi" w:hAnsiTheme="minorHAnsi" w:cstheme="minorHAnsi"/>
          <w:bCs/>
          <w:lang w:val="en-IE"/>
        </w:rPr>
        <w:t>your own individual work</w:t>
      </w:r>
      <w:r w:rsidR="00562492" w:rsidRPr="003175EE">
        <w:rPr>
          <w:rFonts w:asciiTheme="minorHAnsi" w:hAnsiTheme="minorHAnsi" w:cstheme="minorHAnsi"/>
          <w:lang w:val="en-IE"/>
        </w:rPr>
        <w:t xml:space="preserve"> –</w:t>
      </w:r>
      <w:r w:rsidR="00562492" w:rsidRPr="00345280">
        <w:rPr>
          <w:rFonts w:asciiTheme="minorHAnsi" w:hAnsiTheme="minorHAnsi" w:cstheme="minorHAnsi"/>
          <w:lang w:val="en-IE"/>
        </w:rPr>
        <w:t xml:space="preserve"> authenticated by yourself and by your teacher.</w:t>
      </w:r>
    </w:p>
    <w:p w14:paraId="2C549DFE" w14:textId="77777777" w:rsidR="00562492" w:rsidRPr="00345280" w:rsidRDefault="00EB1613" w:rsidP="00345280">
      <w:pPr>
        <w:numPr>
          <w:ilvl w:val="0"/>
          <w:numId w:val="4"/>
        </w:numPr>
        <w:tabs>
          <w:tab w:val="left" w:pos="720"/>
        </w:tabs>
        <w:ind w:left="284" w:hanging="284"/>
        <w:rPr>
          <w:rFonts w:asciiTheme="minorHAnsi" w:hAnsiTheme="minorHAnsi" w:cstheme="minorHAnsi"/>
          <w:lang w:val="en-IE"/>
        </w:rPr>
      </w:pPr>
      <w:r>
        <w:rPr>
          <w:rFonts w:asciiTheme="minorHAnsi" w:hAnsiTheme="minorHAnsi" w:cstheme="minorHAnsi"/>
          <w:lang w:val="en-IE"/>
        </w:rPr>
        <w:t>Your teacher must supervise your completion of b</w:t>
      </w:r>
      <w:r w:rsidR="006D65BF">
        <w:rPr>
          <w:rFonts w:asciiTheme="minorHAnsi" w:hAnsiTheme="minorHAnsi" w:cstheme="minorHAnsi"/>
          <w:lang w:val="en-IE"/>
        </w:rPr>
        <w:t>oth the project and the report</w:t>
      </w:r>
      <w:r w:rsidR="00562492" w:rsidRPr="00345280">
        <w:rPr>
          <w:rFonts w:asciiTheme="minorHAnsi" w:hAnsiTheme="minorHAnsi" w:cstheme="minorHAnsi"/>
          <w:lang w:val="en-IE"/>
        </w:rPr>
        <w:t>.</w:t>
      </w:r>
    </w:p>
    <w:p w14:paraId="2C549DFF" w14:textId="77777777" w:rsidR="00562492" w:rsidRDefault="00E30AB1" w:rsidP="00345280">
      <w:pPr>
        <w:numPr>
          <w:ilvl w:val="0"/>
          <w:numId w:val="9"/>
        </w:numPr>
        <w:tabs>
          <w:tab w:val="left" w:pos="720"/>
        </w:tabs>
        <w:ind w:left="284" w:hanging="284"/>
        <w:rPr>
          <w:rFonts w:asciiTheme="minorHAnsi" w:hAnsiTheme="minorHAnsi" w:cstheme="minorHAnsi"/>
          <w:lang w:val="en-IE"/>
        </w:rPr>
      </w:pPr>
      <w:r>
        <w:rPr>
          <w:rFonts w:asciiTheme="minorHAnsi" w:hAnsiTheme="minorHAnsi" w:cstheme="minorHAnsi"/>
          <w:lang w:val="en-IE"/>
        </w:rPr>
        <w:t>Students</w:t>
      </w:r>
      <w:r w:rsidRPr="00345280">
        <w:rPr>
          <w:rFonts w:asciiTheme="minorHAnsi" w:hAnsiTheme="minorHAnsi" w:cstheme="minorHAnsi"/>
          <w:lang w:val="en-IE"/>
        </w:rPr>
        <w:t xml:space="preserve"> are encouraged to work collaboratively </w:t>
      </w:r>
      <w:r>
        <w:rPr>
          <w:rFonts w:asciiTheme="minorHAnsi" w:hAnsiTheme="minorHAnsi" w:cstheme="minorHAnsi"/>
          <w:lang w:val="en-IE"/>
        </w:rPr>
        <w:t>when</w:t>
      </w:r>
      <w:r w:rsidR="00D435E9" w:rsidRPr="00345280">
        <w:rPr>
          <w:rFonts w:asciiTheme="minorHAnsi" w:hAnsiTheme="minorHAnsi" w:cstheme="minorHAnsi"/>
          <w:lang w:val="en-IE"/>
        </w:rPr>
        <w:t xml:space="preserve"> undertaking the Citizenship Project, </w:t>
      </w:r>
      <w:r w:rsidR="00662A7C" w:rsidRPr="00345280">
        <w:rPr>
          <w:rFonts w:asciiTheme="minorHAnsi" w:hAnsiTheme="minorHAnsi" w:cstheme="minorHAnsi"/>
          <w:lang w:val="en-IE"/>
        </w:rPr>
        <w:t xml:space="preserve">and </w:t>
      </w:r>
      <w:r>
        <w:rPr>
          <w:rFonts w:asciiTheme="minorHAnsi" w:hAnsiTheme="minorHAnsi" w:cstheme="minorHAnsi"/>
          <w:lang w:val="en-IE"/>
        </w:rPr>
        <w:t xml:space="preserve">you </w:t>
      </w:r>
      <w:r w:rsidR="00662A7C" w:rsidRPr="00345280">
        <w:rPr>
          <w:rFonts w:asciiTheme="minorHAnsi" w:hAnsiTheme="minorHAnsi" w:cstheme="minorHAnsi"/>
          <w:lang w:val="en-IE"/>
        </w:rPr>
        <w:t xml:space="preserve">may </w:t>
      </w:r>
      <w:r w:rsidR="009711E9">
        <w:rPr>
          <w:rFonts w:asciiTheme="minorHAnsi" w:hAnsiTheme="minorHAnsi" w:cstheme="minorHAnsi"/>
          <w:lang w:val="en-IE"/>
        </w:rPr>
        <w:t xml:space="preserve">therefore </w:t>
      </w:r>
      <w:r>
        <w:rPr>
          <w:rFonts w:asciiTheme="minorHAnsi" w:hAnsiTheme="minorHAnsi" w:cstheme="minorHAnsi"/>
          <w:lang w:val="en-IE"/>
        </w:rPr>
        <w:t xml:space="preserve">be </w:t>
      </w:r>
      <w:r w:rsidR="00EB1613">
        <w:rPr>
          <w:rFonts w:asciiTheme="minorHAnsi" w:hAnsiTheme="minorHAnsi" w:cstheme="minorHAnsi"/>
          <w:lang w:val="en-IE"/>
        </w:rPr>
        <w:t>carrying out a</w:t>
      </w:r>
      <w:r>
        <w:rPr>
          <w:rFonts w:asciiTheme="minorHAnsi" w:hAnsiTheme="minorHAnsi" w:cstheme="minorHAnsi"/>
          <w:lang w:val="en-IE"/>
        </w:rPr>
        <w:t xml:space="preserve"> project</w:t>
      </w:r>
      <w:r w:rsidR="00662A7C" w:rsidRPr="00345280">
        <w:rPr>
          <w:rFonts w:asciiTheme="minorHAnsi" w:hAnsiTheme="minorHAnsi" w:cstheme="minorHAnsi"/>
          <w:lang w:val="en-IE"/>
        </w:rPr>
        <w:t xml:space="preserve"> in </w:t>
      </w:r>
      <w:r w:rsidR="009711E9">
        <w:rPr>
          <w:rFonts w:asciiTheme="minorHAnsi" w:hAnsiTheme="minorHAnsi" w:cstheme="minorHAnsi"/>
          <w:lang w:val="en-IE"/>
        </w:rPr>
        <w:t xml:space="preserve">a </w:t>
      </w:r>
      <w:r w:rsidR="00662A7C" w:rsidRPr="00345280">
        <w:rPr>
          <w:rFonts w:asciiTheme="minorHAnsi" w:hAnsiTheme="minorHAnsi" w:cstheme="minorHAnsi"/>
          <w:lang w:val="en-IE"/>
        </w:rPr>
        <w:t xml:space="preserve">small group. Within </w:t>
      </w:r>
      <w:r w:rsidR="009711E9">
        <w:rPr>
          <w:rFonts w:asciiTheme="minorHAnsi" w:hAnsiTheme="minorHAnsi" w:cstheme="minorHAnsi"/>
          <w:lang w:val="en-IE"/>
        </w:rPr>
        <w:t>the</w:t>
      </w:r>
      <w:r w:rsidR="00662A7C" w:rsidRPr="00345280">
        <w:rPr>
          <w:rFonts w:asciiTheme="minorHAnsi" w:hAnsiTheme="minorHAnsi" w:cstheme="minorHAnsi"/>
          <w:lang w:val="en-IE"/>
        </w:rPr>
        <w:t xml:space="preserve"> group, the role and contribution of each </w:t>
      </w:r>
      <w:r w:rsidR="00F92C54">
        <w:rPr>
          <w:rFonts w:asciiTheme="minorHAnsi" w:hAnsiTheme="minorHAnsi" w:cstheme="minorHAnsi"/>
          <w:lang w:val="en-IE"/>
        </w:rPr>
        <w:t>person</w:t>
      </w:r>
      <w:r w:rsidR="00662A7C" w:rsidRPr="00345280">
        <w:rPr>
          <w:rFonts w:asciiTheme="minorHAnsi" w:hAnsiTheme="minorHAnsi" w:cstheme="minorHAnsi"/>
          <w:lang w:val="en-IE"/>
        </w:rPr>
        <w:t xml:space="preserve"> must be clear and significant</w:t>
      </w:r>
      <w:r w:rsidR="009711E9">
        <w:rPr>
          <w:rFonts w:asciiTheme="minorHAnsi" w:hAnsiTheme="minorHAnsi" w:cstheme="minorHAnsi"/>
          <w:lang w:val="en-IE"/>
        </w:rPr>
        <w:t>,</w:t>
      </w:r>
      <w:r w:rsidR="00662A7C" w:rsidRPr="00345280">
        <w:rPr>
          <w:rFonts w:asciiTheme="minorHAnsi" w:hAnsiTheme="minorHAnsi" w:cstheme="minorHAnsi"/>
          <w:lang w:val="en-IE"/>
        </w:rPr>
        <w:t xml:space="preserve"> so that </w:t>
      </w:r>
      <w:r>
        <w:rPr>
          <w:rFonts w:asciiTheme="minorHAnsi" w:hAnsiTheme="minorHAnsi" w:cstheme="minorHAnsi"/>
          <w:lang w:val="en-IE"/>
        </w:rPr>
        <w:t xml:space="preserve">this </w:t>
      </w:r>
      <w:r w:rsidR="00662A7C" w:rsidRPr="00345280">
        <w:rPr>
          <w:rFonts w:asciiTheme="minorHAnsi" w:hAnsiTheme="minorHAnsi" w:cstheme="minorHAnsi"/>
          <w:lang w:val="en-IE"/>
        </w:rPr>
        <w:t xml:space="preserve">can </w:t>
      </w:r>
      <w:r w:rsidR="00B07FB4">
        <w:rPr>
          <w:rFonts w:asciiTheme="minorHAnsi" w:hAnsiTheme="minorHAnsi" w:cstheme="minorHAnsi"/>
          <w:lang w:val="en-IE"/>
        </w:rPr>
        <w:t>be authenticated by your</w:t>
      </w:r>
      <w:r w:rsidR="00662A7C" w:rsidRPr="00345280">
        <w:rPr>
          <w:rFonts w:asciiTheme="minorHAnsi" w:hAnsiTheme="minorHAnsi" w:cstheme="minorHAnsi"/>
          <w:lang w:val="en-IE"/>
        </w:rPr>
        <w:t xml:space="preserve"> teacher</w:t>
      </w:r>
      <w:r>
        <w:rPr>
          <w:rFonts w:asciiTheme="minorHAnsi" w:hAnsiTheme="minorHAnsi" w:cstheme="minorHAnsi"/>
          <w:lang w:val="en-IE"/>
        </w:rPr>
        <w:t xml:space="preserve"> and be clear to the examiner</w:t>
      </w:r>
      <w:r w:rsidR="00562492" w:rsidRPr="00345280">
        <w:rPr>
          <w:rFonts w:asciiTheme="minorHAnsi" w:hAnsiTheme="minorHAnsi" w:cstheme="minorHAnsi"/>
          <w:lang w:val="en-IE"/>
        </w:rPr>
        <w:t xml:space="preserve">. </w:t>
      </w:r>
      <w:r>
        <w:rPr>
          <w:rFonts w:asciiTheme="minorHAnsi" w:hAnsiTheme="minorHAnsi" w:cstheme="minorHAnsi"/>
          <w:lang w:val="en-IE"/>
        </w:rPr>
        <w:t xml:space="preserve">Even if you are working in a group, you must produce your </w:t>
      </w:r>
      <w:r w:rsidRPr="00E30AB1">
        <w:rPr>
          <w:rFonts w:asciiTheme="minorHAnsi" w:hAnsiTheme="minorHAnsi" w:cstheme="minorHAnsi"/>
          <w:lang w:val="en-IE"/>
        </w:rPr>
        <w:t xml:space="preserve">own </w:t>
      </w:r>
      <w:r w:rsidR="00662A7C" w:rsidRPr="00E30AB1">
        <w:rPr>
          <w:rFonts w:asciiTheme="minorHAnsi" w:hAnsiTheme="minorHAnsi" w:cstheme="minorHAnsi"/>
          <w:bCs/>
          <w:lang w:val="en-IE"/>
        </w:rPr>
        <w:t xml:space="preserve">individual </w:t>
      </w:r>
      <w:r w:rsidR="00562492" w:rsidRPr="00E30AB1">
        <w:rPr>
          <w:rFonts w:asciiTheme="minorHAnsi" w:hAnsiTheme="minorHAnsi" w:cstheme="minorHAnsi"/>
          <w:bCs/>
          <w:lang w:val="en-IE"/>
        </w:rPr>
        <w:t>report</w:t>
      </w:r>
      <w:r w:rsidRPr="00E30AB1">
        <w:rPr>
          <w:rFonts w:asciiTheme="minorHAnsi" w:hAnsiTheme="minorHAnsi" w:cstheme="minorHAnsi"/>
          <w:bCs/>
          <w:lang w:val="en-IE"/>
        </w:rPr>
        <w:t xml:space="preserve">, which must be </w:t>
      </w:r>
      <w:r>
        <w:rPr>
          <w:rFonts w:asciiTheme="minorHAnsi" w:hAnsiTheme="minorHAnsi" w:cstheme="minorHAnsi"/>
          <w:bCs/>
          <w:lang w:val="en-IE"/>
        </w:rPr>
        <w:t xml:space="preserve">entirely </w:t>
      </w:r>
      <w:r w:rsidRPr="00E30AB1">
        <w:rPr>
          <w:rFonts w:asciiTheme="minorHAnsi" w:hAnsiTheme="minorHAnsi" w:cstheme="minorHAnsi"/>
          <w:bCs/>
          <w:lang w:val="en-IE"/>
        </w:rPr>
        <w:t>your</w:t>
      </w:r>
      <w:r w:rsidR="00562492" w:rsidRPr="00E30AB1">
        <w:rPr>
          <w:rFonts w:asciiTheme="minorHAnsi" w:hAnsiTheme="minorHAnsi" w:cstheme="minorHAnsi"/>
          <w:bCs/>
          <w:lang w:val="en-IE"/>
        </w:rPr>
        <w:t xml:space="preserve"> own work.</w:t>
      </w:r>
      <w:r w:rsidR="00562492" w:rsidRPr="00345280">
        <w:rPr>
          <w:rFonts w:asciiTheme="minorHAnsi" w:hAnsiTheme="minorHAnsi" w:cstheme="minorHAnsi"/>
          <w:lang w:val="en-IE"/>
        </w:rPr>
        <w:t xml:space="preserve"> </w:t>
      </w:r>
      <w:r>
        <w:rPr>
          <w:rFonts w:asciiTheme="minorHAnsi" w:hAnsiTheme="minorHAnsi" w:cstheme="minorHAnsi"/>
          <w:lang w:val="en-IE"/>
        </w:rPr>
        <w:t>Where there is evidence of</w:t>
      </w:r>
      <w:r w:rsidR="00562492" w:rsidRPr="00345280">
        <w:rPr>
          <w:rFonts w:asciiTheme="minorHAnsi" w:hAnsiTheme="minorHAnsi" w:cstheme="minorHAnsi"/>
          <w:lang w:val="en-IE"/>
        </w:rPr>
        <w:t xml:space="preserve"> copying </w:t>
      </w:r>
      <w:r>
        <w:rPr>
          <w:rFonts w:asciiTheme="minorHAnsi" w:hAnsiTheme="minorHAnsi" w:cstheme="minorHAnsi"/>
          <w:lang w:val="en-IE"/>
        </w:rPr>
        <w:t xml:space="preserve">or collaboration </w:t>
      </w:r>
      <w:r w:rsidR="00562492" w:rsidRPr="00345280">
        <w:rPr>
          <w:rFonts w:asciiTheme="minorHAnsi" w:hAnsiTheme="minorHAnsi" w:cstheme="minorHAnsi"/>
          <w:lang w:val="en-IE"/>
        </w:rPr>
        <w:t xml:space="preserve">in </w:t>
      </w:r>
      <w:r>
        <w:rPr>
          <w:rFonts w:asciiTheme="minorHAnsi" w:hAnsiTheme="minorHAnsi" w:cstheme="minorHAnsi"/>
          <w:lang w:val="en-IE"/>
        </w:rPr>
        <w:t xml:space="preserve">writing </w:t>
      </w:r>
      <w:r w:rsidR="00562492" w:rsidRPr="00345280">
        <w:rPr>
          <w:rFonts w:asciiTheme="minorHAnsi" w:hAnsiTheme="minorHAnsi" w:cstheme="minorHAnsi"/>
          <w:lang w:val="en-IE"/>
        </w:rPr>
        <w:t>the</w:t>
      </w:r>
      <w:r w:rsidR="00662A7C" w:rsidRPr="00345280">
        <w:rPr>
          <w:rFonts w:asciiTheme="minorHAnsi" w:hAnsiTheme="minorHAnsi" w:cstheme="minorHAnsi"/>
          <w:lang w:val="en-IE"/>
        </w:rPr>
        <w:t xml:space="preserve"> report</w:t>
      </w:r>
      <w:r w:rsidR="00562492" w:rsidRPr="00345280">
        <w:rPr>
          <w:rFonts w:asciiTheme="minorHAnsi" w:hAnsiTheme="minorHAnsi" w:cstheme="minorHAnsi"/>
          <w:lang w:val="en-IE"/>
        </w:rPr>
        <w:t>,</w:t>
      </w:r>
      <w:r w:rsidR="00662A7C" w:rsidRPr="00345280">
        <w:rPr>
          <w:rFonts w:asciiTheme="minorHAnsi" w:hAnsiTheme="minorHAnsi" w:cstheme="minorHAnsi"/>
          <w:lang w:val="en-IE"/>
        </w:rPr>
        <w:t xml:space="preserve"> </w:t>
      </w:r>
      <w:r>
        <w:rPr>
          <w:rFonts w:asciiTheme="minorHAnsi" w:hAnsiTheme="minorHAnsi" w:cstheme="minorHAnsi"/>
          <w:lang w:val="en-IE"/>
        </w:rPr>
        <w:t>the report</w:t>
      </w:r>
      <w:r w:rsidR="00562492" w:rsidRPr="00345280">
        <w:rPr>
          <w:rFonts w:asciiTheme="minorHAnsi" w:hAnsiTheme="minorHAnsi" w:cstheme="minorHAnsi"/>
          <w:lang w:val="en-IE"/>
        </w:rPr>
        <w:t xml:space="preserve"> will be deemed invalid.</w:t>
      </w:r>
    </w:p>
    <w:p w14:paraId="2C549E00" w14:textId="77777777" w:rsidR="00E30AB1" w:rsidRDefault="00E30AB1" w:rsidP="006D65BF">
      <w:pPr>
        <w:numPr>
          <w:ilvl w:val="0"/>
          <w:numId w:val="9"/>
        </w:numPr>
        <w:tabs>
          <w:tab w:val="left" w:pos="720"/>
        </w:tabs>
        <w:ind w:left="284" w:hanging="284"/>
        <w:rPr>
          <w:rFonts w:asciiTheme="minorHAnsi" w:hAnsiTheme="minorHAnsi" w:cstheme="minorHAnsi"/>
          <w:lang w:val="en-IE"/>
        </w:rPr>
      </w:pPr>
      <w:r>
        <w:rPr>
          <w:rFonts w:asciiTheme="minorHAnsi" w:hAnsiTheme="minorHAnsi" w:cstheme="minorHAnsi"/>
          <w:lang w:val="en-IE"/>
        </w:rPr>
        <w:t>If two or more groups</w:t>
      </w:r>
      <w:r w:rsidR="006D65BF" w:rsidRPr="00345280">
        <w:rPr>
          <w:rFonts w:asciiTheme="minorHAnsi" w:hAnsiTheme="minorHAnsi" w:cstheme="minorHAnsi"/>
          <w:lang w:val="en-IE"/>
        </w:rPr>
        <w:t xml:space="preserve"> </w:t>
      </w:r>
      <w:r w:rsidR="00F92C54">
        <w:rPr>
          <w:rFonts w:asciiTheme="minorHAnsi" w:hAnsiTheme="minorHAnsi" w:cstheme="minorHAnsi"/>
          <w:lang w:val="en-IE"/>
        </w:rPr>
        <w:t xml:space="preserve">in a class </w:t>
      </w:r>
      <w:r w:rsidR="006D65BF" w:rsidRPr="00345280">
        <w:rPr>
          <w:rFonts w:asciiTheme="minorHAnsi" w:hAnsiTheme="minorHAnsi" w:cstheme="minorHAnsi"/>
          <w:lang w:val="en-IE"/>
        </w:rPr>
        <w:t xml:space="preserve">are working </w:t>
      </w:r>
      <w:r>
        <w:rPr>
          <w:rFonts w:asciiTheme="minorHAnsi" w:hAnsiTheme="minorHAnsi" w:cstheme="minorHAnsi"/>
          <w:lang w:val="en-IE"/>
        </w:rPr>
        <w:t xml:space="preserve">on the same project </w:t>
      </w:r>
      <w:r w:rsidR="00246635">
        <w:rPr>
          <w:rFonts w:asciiTheme="minorHAnsi" w:hAnsiTheme="minorHAnsi" w:cstheme="minorHAnsi"/>
          <w:lang w:val="en-IE"/>
        </w:rPr>
        <w:t>title</w:t>
      </w:r>
      <w:r w:rsidR="006D65BF" w:rsidRPr="00345280">
        <w:rPr>
          <w:rFonts w:asciiTheme="minorHAnsi" w:hAnsiTheme="minorHAnsi" w:cstheme="minorHAnsi"/>
          <w:lang w:val="en-IE"/>
        </w:rPr>
        <w:t xml:space="preserve">, then each group </w:t>
      </w:r>
      <w:r w:rsidR="00F92C54">
        <w:rPr>
          <w:rFonts w:asciiTheme="minorHAnsi" w:hAnsiTheme="minorHAnsi" w:cstheme="minorHAnsi"/>
          <w:lang w:val="en-IE"/>
        </w:rPr>
        <w:t xml:space="preserve">must </w:t>
      </w:r>
      <w:r w:rsidR="006D65BF" w:rsidRPr="00345280">
        <w:rPr>
          <w:rFonts w:asciiTheme="minorHAnsi" w:hAnsiTheme="minorHAnsi" w:cstheme="minorHAnsi"/>
          <w:lang w:val="en-IE"/>
        </w:rPr>
        <w:t>ap</w:t>
      </w:r>
      <w:r w:rsidR="00F92C54">
        <w:rPr>
          <w:rFonts w:asciiTheme="minorHAnsi" w:hAnsiTheme="minorHAnsi" w:cstheme="minorHAnsi"/>
          <w:lang w:val="en-IE"/>
        </w:rPr>
        <w:t>proach</w:t>
      </w:r>
      <w:r>
        <w:rPr>
          <w:rFonts w:asciiTheme="minorHAnsi" w:hAnsiTheme="minorHAnsi" w:cstheme="minorHAnsi"/>
          <w:lang w:val="en-IE"/>
        </w:rPr>
        <w:t xml:space="preserve"> </w:t>
      </w:r>
      <w:r w:rsidR="00F92C54">
        <w:rPr>
          <w:rFonts w:asciiTheme="minorHAnsi" w:hAnsiTheme="minorHAnsi" w:cstheme="minorHAnsi"/>
          <w:lang w:val="en-IE"/>
        </w:rPr>
        <w:t>it</w:t>
      </w:r>
      <w:r>
        <w:rPr>
          <w:rFonts w:asciiTheme="minorHAnsi" w:hAnsiTheme="minorHAnsi" w:cstheme="minorHAnsi"/>
          <w:lang w:val="en-IE"/>
        </w:rPr>
        <w:t xml:space="preserve"> </w:t>
      </w:r>
      <w:r w:rsidR="00F92C54">
        <w:rPr>
          <w:rFonts w:asciiTheme="minorHAnsi" w:hAnsiTheme="minorHAnsi" w:cstheme="minorHAnsi"/>
          <w:lang w:val="en-IE"/>
        </w:rPr>
        <w:t>in a different way</w:t>
      </w:r>
      <w:r>
        <w:rPr>
          <w:rFonts w:asciiTheme="minorHAnsi" w:hAnsiTheme="minorHAnsi" w:cstheme="minorHAnsi"/>
          <w:lang w:val="en-IE"/>
        </w:rPr>
        <w:t>.</w:t>
      </w:r>
    </w:p>
    <w:p w14:paraId="2C549E01" w14:textId="77777777" w:rsidR="00F92C54" w:rsidRDefault="00F92C54" w:rsidP="006D65BF">
      <w:pPr>
        <w:numPr>
          <w:ilvl w:val="0"/>
          <w:numId w:val="9"/>
        </w:numPr>
        <w:tabs>
          <w:tab w:val="left" w:pos="720"/>
        </w:tabs>
        <w:ind w:left="284" w:hanging="284"/>
        <w:rPr>
          <w:rFonts w:asciiTheme="minorHAnsi" w:hAnsiTheme="minorHAnsi" w:cstheme="minorHAnsi"/>
          <w:lang w:val="en-IE"/>
        </w:rPr>
      </w:pPr>
      <w:r>
        <w:rPr>
          <w:rFonts w:asciiTheme="minorHAnsi" w:hAnsiTheme="minorHAnsi" w:cstheme="minorHAnsi"/>
          <w:lang w:val="en-IE"/>
        </w:rPr>
        <w:t>C</w:t>
      </w:r>
      <w:r w:rsidR="006D65BF" w:rsidRPr="00345280">
        <w:rPr>
          <w:rFonts w:asciiTheme="minorHAnsi" w:hAnsiTheme="minorHAnsi" w:cstheme="minorHAnsi"/>
          <w:lang w:val="en-IE"/>
        </w:rPr>
        <w:t>opying of material from secondary sources – other</w:t>
      </w:r>
      <w:r>
        <w:rPr>
          <w:rFonts w:asciiTheme="minorHAnsi" w:hAnsiTheme="minorHAnsi" w:cstheme="minorHAnsi"/>
          <w:lang w:val="en-IE"/>
        </w:rPr>
        <w:t xml:space="preserve"> than </w:t>
      </w:r>
      <w:r w:rsidR="00EB1613">
        <w:rPr>
          <w:rFonts w:asciiTheme="minorHAnsi" w:hAnsiTheme="minorHAnsi" w:cstheme="minorHAnsi"/>
          <w:lang w:val="en-IE"/>
        </w:rPr>
        <w:t>necessary</w:t>
      </w:r>
      <w:r>
        <w:rPr>
          <w:rFonts w:asciiTheme="minorHAnsi" w:hAnsiTheme="minorHAnsi" w:cstheme="minorHAnsi"/>
          <w:lang w:val="en-IE"/>
        </w:rPr>
        <w:t xml:space="preserve"> references</w:t>
      </w:r>
      <w:r w:rsidR="006D65BF" w:rsidRPr="00345280">
        <w:rPr>
          <w:rFonts w:asciiTheme="minorHAnsi" w:hAnsiTheme="minorHAnsi" w:cstheme="minorHAnsi"/>
          <w:lang w:val="en-IE"/>
        </w:rPr>
        <w:t xml:space="preserve"> </w:t>
      </w:r>
      <w:r>
        <w:rPr>
          <w:rFonts w:asciiTheme="minorHAnsi" w:hAnsiTheme="minorHAnsi" w:cstheme="minorHAnsi"/>
          <w:lang w:val="en-IE"/>
        </w:rPr>
        <w:t>–</w:t>
      </w:r>
      <w:r w:rsidR="006D65BF" w:rsidRPr="00345280">
        <w:rPr>
          <w:rFonts w:asciiTheme="minorHAnsi" w:hAnsiTheme="minorHAnsi" w:cstheme="minorHAnsi"/>
          <w:lang w:val="en-IE"/>
        </w:rPr>
        <w:t xml:space="preserve"> is not </w:t>
      </w:r>
      <w:r w:rsidR="00EB1613">
        <w:rPr>
          <w:rFonts w:asciiTheme="minorHAnsi" w:hAnsiTheme="minorHAnsi" w:cstheme="minorHAnsi"/>
          <w:lang w:val="en-IE"/>
        </w:rPr>
        <w:t>allowed</w:t>
      </w:r>
      <w:r w:rsidR="006D65BF" w:rsidRPr="00345280">
        <w:rPr>
          <w:rFonts w:asciiTheme="minorHAnsi" w:hAnsiTheme="minorHAnsi" w:cstheme="minorHAnsi"/>
          <w:lang w:val="en-IE"/>
        </w:rPr>
        <w:t xml:space="preserve">. </w:t>
      </w:r>
      <w:r w:rsidR="00EB1613">
        <w:rPr>
          <w:rFonts w:asciiTheme="minorHAnsi" w:hAnsiTheme="minorHAnsi" w:cstheme="minorHAnsi"/>
          <w:lang w:val="en-IE"/>
        </w:rPr>
        <w:t>All material from these</w:t>
      </w:r>
      <w:r>
        <w:rPr>
          <w:rFonts w:asciiTheme="minorHAnsi" w:hAnsiTheme="minorHAnsi" w:cstheme="minorHAnsi"/>
          <w:lang w:val="en-IE"/>
        </w:rPr>
        <w:t xml:space="preserve"> secondary sources must be</w:t>
      </w:r>
      <w:r w:rsidR="007C5D62">
        <w:rPr>
          <w:rFonts w:asciiTheme="minorHAnsi" w:hAnsiTheme="minorHAnsi" w:cstheme="minorHAnsi"/>
          <w:lang w:val="en-IE"/>
        </w:rPr>
        <w:t xml:space="preserve"> acknowledged.</w:t>
      </w:r>
      <w:r>
        <w:rPr>
          <w:rFonts w:asciiTheme="minorHAnsi" w:hAnsiTheme="minorHAnsi" w:cstheme="minorHAnsi"/>
          <w:lang w:val="en-IE"/>
        </w:rPr>
        <w:t xml:space="preserve"> To include such material without </w:t>
      </w:r>
      <w:r w:rsidR="00B07FB4">
        <w:rPr>
          <w:rFonts w:asciiTheme="minorHAnsi" w:hAnsiTheme="minorHAnsi" w:cstheme="minorHAnsi"/>
          <w:lang w:val="en-IE"/>
        </w:rPr>
        <w:t xml:space="preserve">properly </w:t>
      </w:r>
      <w:r>
        <w:rPr>
          <w:rFonts w:asciiTheme="minorHAnsi" w:hAnsiTheme="minorHAnsi" w:cstheme="minorHAnsi"/>
          <w:lang w:val="en-IE"/>
        </w:rPr>
        <w:t>acknowledging the source will be considered plagiarism.</w:t>
      </w:r>
    </w:p>
    <w:p w14:paraId="2C549E02" w14:textId="77777777" w:rsidR="00562492" w:rsidRPr="00345280" w:rsidRDefault="00F92C54" w:rsidP="00345280">
      <w:pPr>
        <w:numPr>
          <w:ilvl w:val="0"/>
          <w:numId w:val="9"/>
        </w:numPr>
        <w:tabs>
          <w:tab w:val="left" w:pos="720"/>
        </w:tabs>
        <w:ind w:left="284" w:hanging="284"/>
        <w:rPr>
          <w:rFonts w:asciiTheme="minorHAnsi" w:hAnsiTheme="minorHAnsi" w:cstheme="minorHAnsi"/>
          <w:lang w:val="en-IE"/>
        </w:rPr>
      </w:pPr>
      <w:r>
        <w:rPr>
          <w:rFonts w:asciiTheme="minorHAnsi" w:hAnsiTheme="minorHAnsi" w:cstheme="minorHAnsi"/>
          <w:lang w:val="en-IE"/>
        </w:rPr>
        <w:t xml:space="preserve">If your teacher cannot </w:t>
      </w:r>
      <w:r w:rsidR="00AD6902">
        <w:rPr>
          <w:rFonts w:asciiTheme="minorHAnsi" w:hAnsiTheme="minorHAnsi" w:cstheme="minorHAnsi"/>
          <w:lang w:val="en-IE"/>
        </w:rPr>
        <w:t>confirm</w:t>
      </w:r>
      <w:r>
        <w:rPr>
          <w:rFonts w:asciiTheme="minorHAnsi" w:hAnsiTheme="minorHAnsi" w:cstheme="minorHAnsi"/>
          <w:lang w:val="en-IE"/>
        </w:rPr>
        <w:t xml:space="preserve"> that your</w:t>
      </w:r>
      <w:r w:rsidR="00562492" w:rsidRPr="00345280">
        <w:rPr>
          <w:rFonts w:asciiTheme="minorHAnsi" w:hAnsiTheme="minorHAnsi" w:cstheme="minorHAnsi"/>
          <w:lang w:val="en-IE"/>
        </w:rPr>
        <w:t xml:space="preserve"> report </w:t>
      </w:r>
      <w:r>
        <w:rPr>
          <w:rFonts w:asciiTheme="minorHAnsi" w:hAnsiTheme="minorHAnsi" w:cstheme="minorHAnsi"/>
          <w:lang w:val="en-IE"/>
        </w:rPr>
        <w:t>is your</w:t>
      </w:r>
      <w:r w:rsidR="00562492" w:rsidRPr="00345280">
        <w:rPr>
          <w:rFonts w:asciiTheme="minorHAnsi" w:hAnsiTheme="minorHAnsi" w:cstheme="minorHAnsi"/>
          <w:lang w:val="en-IE"/>
        </w:rPr>
        <w:t xml:space="preserve"> own work</w:t>
      </w:r>
      <w:r>
        <w:rPr>
          <w:rFonts w:asciiTheme="minorHAnsi" w:hAnsiTheme="minorHAnsi" w:cstheme="minorHAnsi"/>
          <w:lang w:val="en-IE"/>
        </w:rPr>
        <w:t xml:space="preserve"> and that you carried out the project and </w:t>
      </w:r>
      <w:r w:rsidR="00AD6902">
        <w:rPr>
          <w:rFonts w:asciiTheme="minorHAnsi" w:hAnsiTheme="minorHAnsi" w:cstheme="minorHAnsi"/>
          <w:lang w:val="en-IE"/>
        </w:rPr>
        <w:t>completed</w:t>
      </w:r>
      <w:r>
        <w:rPr>
          <w:rFonts w:asciiTheme="minorHAnsi" w:hAnsiTheme="minorHAnsi" w:cstheme="minorHAnsi"/>
          <w:lang w:val="en-IE"/>
        </w:rPr>
        <w:t xml:space="preserve"> the report under his or her supervision</w:t>
      </w:r>
      <w:r w:rsidR="00562492" w:rsidRPr="00345280">
        <w:rPr>
          <w:rFonts w:asciiTheme="minorHAnsi" w:hAnsiTheme="minorHAnsi" w:cstheme="minorHAnsi"/>
          <w:lang w:val="en-IE"/>
        </w:rPr>
        <w:t xml:space="preserve">, the State Examinations Commission will </w:t>
      </w:r>
      <w:r>
        <w:rPr>
          <w:rFonts w:asciiTheme="minorHAnsi" w:hAnsiTheme="minorHAnsi" w:cstheme="minorHAnsi"/>
          <w:lang w:val="en-IE"/>
        </w:rPr>
        <w:t xml:space="preserve">not accept it for assessment. </w:t>
      </w:r>
      <w:r w:rsidR="00AD6902">
        <w:rPr>
          <w:rFonts w:asciiTheme="minorHAnsi" w:hAnsiTheme="minorHAnsi" w:cstheme="minorHAnsi"/>
          <w:lang w:val="en-IE"/>
        </w:rPr>
        <w:t>In that case, you will forfeit the marks for this component of the examination.</w:t>
      </w:r>
      <w:r w:rsidR="00B07FB4" w:rsidRPr="00B07FB4">
        <w:rPr>
          <w:rFonts w:asciiTheme="minorHAnsi" w:hAnsiTheme="minorHAnsi" w:cstheme="minorHAnsi"/>
          <w:lang w:val="en-IE"/>
        </w:rPr>
        <w:t xml:space="preserve"> </w:t>
      </w:r>
      <w:r w:rsidR="00B07FB4" w:rsidRPr="00345280">
        <w:rPr>
          <w:rFonts w:asciiTheme="minorHAnsi" w:hAnsiTheme="minorHAnsi" w:cstheme="minorHAnsi"/>
          <w:lang w:val="en-IE"/>
        </w:rPr>
        <w:t xml:space="preserve">Teachers and the authorities of schools are familiar with the detailed requirements to ensure that practical </w:t>
      </w:r>
      <w:r w:rsidR="00B07FB4">
        <w:rPr>
          <w:rFonts w:asciiTheme="minorHAnsi" w:hAnsiTheme="minorHAnsi" w:cstheme="minorHAnsi"/>
          <w:lang w:val="en-IE"/>
        </w:rPr>
        <w:t xml:space="preserve">and project </w:t>
      </w:r>
      <w:r w:rsidR="00B07FB4" w:rsidRPr="00345280">
        <w:rPr>
          <w:rFonts w:asciiTheme="minorHAnsi" w:hAnsiTheme="minorHAnsi" w:cstheme="minorHAnsi"/>
          <w:lang w:val="en-IE"/>
        </w:rPr>
        <w:t xml:space="preserve">work is valid for examination purposes. </w:t>
      </w:r>
      <w:r w:rsidR="00B07FB4">
        <w:rPr>
          <w:rFonts w:asciiTheme="minorHAnsi" w:hAnsiTheme="minorHAnsi" w:cstheme="minorHAnsi"/>
          <w:lang w:val="en-IE"/>
        </w:rPr>
        <w:t>You</w:t>
      </w:r>
      <w:r w:rsidR="00B07FB4" w:rsidRPr="00345280">
        <w:rPr>
          <w:rFonts w:asciiTheme="minorHAnsi" w:hAnsiTheme="minorHAnsi" w:cstheme="minorHAnsi"/>
          <w:lang w:val="en-IE"/>
        </w:rPr>
        <w:t xml:space="preserve"> should compl</w:t>
      </w:r>
      <w:r w:rsidR="00B07FB4">
        <w:rPr>
          <w:rFonts w:asciiTheme="minorHAnsi" w:hAnsiTheme="minorHAnsi" w:cstheme="minorHAnsi"/>
          <w:lang w:val="en-IE"/>
        </w:rPr>
        <w:t xml:space="preserve">y fully with all requests </w:t>
      </w:r>
      <w:r w:rsidR="00CD25D3">
        <w:rPr>
          <w:rFonts w:asciiTheme="minorHAnsi" w:hAnsiTheme="minorHAnsi" w:cstheme="minorHAnsi"/>
          <w:lang w:val="en-IE"/>
        </w:rPr>
        <w:t xml:space="preserve">that are made by </w:t>
      </w:r>
      <w:r w:rsidR="00B07FB4">
        <w:rPr>
          <w:rFonts w:asciiTheme="minorHAnsi" w:hAnsiTheme="minorHAnsi" w:cstheme="minorHAnsi"/>
          <w:lang w:val="en-IE"/>
        </w:rPr>
        <w:t>the teacher or</w:t>
      </w:r>
      <w:r w:rsidR="00CD25D3">
        <w:rPr>
          <w:rFonts w:asciiTheme="minorHAnsi" w:hAnsiTheme="minorHAnsi" w:cstheme="minorHAnsi"/>
          <w:lang w:val="en-IE"/>
        </w:rPr>
        <w:t xml:space="preserve"> the school</w:t>
      </w:r>
      <w:r w:rsidR="00B07FB4">
        <w:rPr>
          <w:rFonts w:asciiTheme="minorHAnsi" w:hAnsiTheme="minorHAnsi" w:cstheme="minorHAnsi"/>
          <w:lang w:val="en-IE"/>
        </w:rPr>
        <w:t xml:space="preserve"> in order</w:t>
      </w:r>
      <w:r w:rsidR="00B07FB4" w:rsidRPr="00345280">
        <w:rPr>
          <w:rFonts w:asciiTheme="minorHAnsi" w:hAnsiTheme="minorHAnsi" w:cstheme="minorHAnsi"/>
          <w:lang w:val="en-IE"/>
        </w:rPr>
        <w:t xml:space="preserve"> t</w:t>
      </w:r>
      <w:r w:rsidR="00B07FB4">
        <w:rPr>
          <w:rFonts w:asciiTheme="minorHAnsi" w:hAnsiTheme="minorHAnsi" w:cstheme="minorHAnsi"/>
          <w:lang w:val="en-IE"/>
        </w:rPr>
        <w:t>o enable authentication of your</w:t>
      </w:r>
      <w:r w:rsidR="00B07FB4" w:rsidRPr="00345280">
        <w:rPr>
          <w:rFonts w:asciiTheme="minorHAnsi" w:hAnsiTheme="minorHAnsi" w:cstheme="minorHAnsi"/>
          <w:lang w:val="en-IE"/>
        </w:rPr>
        <w:t xml:space="preserve"> work.</w:t>
      </w:r>
    </w:p>
    <w:p w14:paraId="2C549E03" w14:textId="77777777" w:rsidR="00562492" w:rsidRPr="00345280" w:rsidRDefault="00562492" w:rsidP="00345280">
      <w:pPr>
        <w:numPr>
          <w:ilvl w:val="0"/>
          <w:numId w:val="9"/>
        </w:numPr>
        <w:tabs>
          <w:tab w:val="left" w:pos="720"/>
        </w:tabs>
        <w:ind w:left="284" w:hanging="284"/>
        <w:rPr>
          <w:rFonts w:asciiTheme="minorHAnsi" w:hAnsiTheme="minorHAnsi" w:cstheme="minorHAnsi"/>
          <w:lang w:val="en-IE"/>
        </w:rPr>
      </w:pPr>
      <w:r w:rsidRPr="00345280">
        <w:rPr>
          <w:rFonts w:asciiTheme="minorHAnsi" w:hAnsiTheme="minorHAnsi" w:cstheme="minorHAnsi"/>
          <w:lang w:val="en-IE"/>
        </w:rPr>
        <w:t xml:space="preserve">Any </w:t>
      </w:r>
      <w:r w:rsidR="00AD6902">
        <w:rPr>
          <w:rFonts w:asciiTheme="minorHAnsi" w:hAnsiTheme="minorHAnsi" w:cstheme="minorHAnsi"/>
          <w:lang w:val="en-IE"/>
        </w:rPr>
        <w:t>case</w:t>
      </w:r>
      <w:r w:rsidRPr="00345280">
        <w:rPr>
          <w:rFonts w:asciiTheme="minorHAnsi" w:hAnsiTheme="minorHAnsi" w:cstheme="minorHAnsi"/>
          <w:lang w:val="en-IE"/>
        </w:rPr>
        <w:t xml:space="preserve"> of suspected copying, </w:t>
      </w:r>
      <w:r w:rsidR="00AD6902" w:rsidRPr="00345280">
        <w:rPr>
          <w:rFonts w:asciiTheme="minorHAnsi" w:hAnsiTheme="minorHAnsi" w:cstheme="minorHAnsi"/>
          <w:lang w:val="en-IE"/>
        </w:rPr>
        <w:t>plagiarism</w:t>
      </w:r>
      <w:r w:rsidR="00AD6902">
        <w:rPr>
          <w:rFonts w:asciiTheme="minorHAnsi" w:hAnsiTheme="minorHAnsi" w:cstheme="minorHAnsi"/>
          <w:lang w:val="en-IE"/>
        </w:rPr>
        <w:t>,</w:t>
      </w:r>
      <w:r w:rsidR="00AD6902" w:rsidRPr="00345280">
        <w:rPr>
          <w:rFonts w:asciiTheme="minorHAnsi" w:hAnsiTheme="minorHAnsi" w:cstheme="minorHAnsi"/>
          <w:lang w:val="en-IE"/>
        </w:rPr>
        <w:t xml:space="preserve"> </w:t>
      </w:r>
      <w:r w:rsidRPr="00345280">
        <w:rPr>
          <w:rFonts w:asciiTheme="minorHAnsi" w:hAnsiTheme="minorHAnsi" w:cstheme="minorHAnsi"/>
          <w:lang w:val="en-IE"/>
        </w:rPr>
        <w:t xml:space="preserve">improper assistance, or procurement of work prepared by another party will be thoroughly investigated. </w:t>
      </w:r>
      <w:r w:rsidR="00AD6902">
        <w:rPr>
          <w:rFonts w:asciiTheme="minorHAnsi" w:hAnsiTheme="minorHAnsi" w:cstheme="minorHAnsi"/>
          <w:lang w:val="en-IE"/>
        </w:rPr>
        <w:t xml:space="preserve">These </w:t>
      </w:r>
      <w:r w:rsidR="00EB1613">
        <w:rPr>
          <w:rFonts w:asciiTheme="minorHAnsi" w:hAnsiTheme="minorHAnsi" w:cstheme="minorHAnsi"/>
          <w:lang w:val="en-IE"/>
        </w:rPr>
        <w:t xml:space="preserve">actions </w:t>
      </w:r>
      <w:r w:rsidR="00AD6902">
        <w:rPr>
          <w:rFonts w:asciiTheme="minorHAnsi" w:hAnsiTheme="minorHAnsi" w:cstheme="minorHAnsi"/>
          <w:lang w:val="en-IE"/>
        </w:rPr>
        <w:t>are breaches of examination rules and attract</w:t>
      </w:r>
      <w:r w:rsidRPr="00345280">
        <w:rPr>
          <w:rFonts w:asciiTheme="minorHAnsi" w:hAnsiTheme="minorHAnsi" w:cstheme="minorHAnsi"/>
          <w:lang w:val="en-IE"/>
        </w:rPr>
        <w:t xml:space="preserve"> </w:t>
      </w:r>
      <w:r w:rsidR="00AD6902">
        <w:rPr>
          <w:rFonts w:asciiTheme="minorHAnsi" w:hAnsiTheme="minorHAnsi" w:cstheme="minorHAnsi"/>
          <w:lang w:val="en-IE"/>
        </w:rPr>
        <w:t xml:space="preserve">the </w:t>
      </w:r>
      <w:r w:rsidRPr="00345280">
        <w:rPr>
          <w:rFonts w:asciiTheme="minorHAnsi" w:hAnsiTheme="minorHAnsi" w:cstheme="minorHAnsi"/>
          <w:lang w:val="en-IE"/>
        </w:rPr>
        <w:t xml:space="preserve">penalties </w:t>
      </w:r>
      <w:r w:rsidR="00A61765">
        <w:rPr>
          <w:rFonts w:asciiTheme="minorHAnsi" w:hAnsiTheme="minorHAnsi" w:cstheme="minorHAnsi"/>
          <w:lang w:val="en-IE"/>
        </w:rPr>
        <w:t>described</w:t>
      </w:r>
      <w:r w:rsidRPr="00345280">
        <w:rPr>
          <w:rFonts w:asciiTheme="minorHAnsi" w:hAnsiTheme="minorHAnsi" w:cstheme="minorHAnsi"/>
          <w:lang w:val="en-IE"/>
        </w:rPr>
        <w:t xml:space="preserve"> in the </w:t>
      </w:r>
      <w:r w:rsidRPr="00AD6902">
        <w:rPr>
          <w:rFonts w:asciiTheme="minorHAnsi" w:hAnsiTheme="minorHAnsi" w:cstheme="minorHAnsi"/>
          <w:i/>
          <w:lang w:val="en-IE"/>
        </w:rPr>
        <w:t>Rules and Programme for Secondary Schools</w:t>
      </w:r>
      <w:r w:rsidRPr="00345280">
        <w:rPr>
          <w:rFonts w:asciiTheme="minorHAnsi" w:hAnsiTheme="minorHAnsi" w:cstheme="minorHAnsi"/>
          <w:lang w:val="en-IE"/>
        </w:rPr>
        <w:t>. The penalties include</w:t>
      </w:r>
      <w:r w:rsidR="00AD6902">
        <w:rPr>
          <w:rFonts w:asciiTheme="minorHAnsi" w:hAnsiTheme="minorHAnsi" w:cstheme="minorHAnsi"/>
          <w:lang w:val="en-IE"/>
        </w:rPr>
        <w:t>:</w:t>
      </w:r>
      <w:r w:rsidRPr="00345280">
        <w:rPr>
          <w:rFonts w:asciiTheme="minorHAnsi" w:hAnsiTheme="minorHAnsi" w:cstheme="minorHAnsi"/>
          <w:lang w:val="en-IE"/>
        </w:rPr>
        <w:t xml:space="preserve"> </w:t>
      </w:r>
      <w:r w:rsidR="004F110C">
        <w:rPr>
          <w:rFonts w:asciiTheme="minorHAnsi" w:hAnsiTheme="minorHAnsi" w:cstheme="minorHAnsi"/>
          <w:lang w:val="en-IE"/>
        </w:rPr>
        <w:t xml:space="preserve">loss of the marks for the coursework, </w:t>
      </w:r>
      <w:r w:rsidRPr="00345280">
        <w:rPr>
          <w:rFonts w:asciiTheme="minorHAnsi" w:hAnsiTheme="minorHAnsi" w:cstheme="minorHAnsi"/>
          <w:lang w:val="en-IE"/>
        </w:rPr>
        <w:t>loss of the subject, loss of the entire examination in all subjects, or being debarred from the Certificate Examinations in subsequent years. There may be serious conseq</w:t>
      </w:r>
      <w:r w:rsidR="00AD6902">
        <w:rPr>
          <w:rFonts w:asciiTheme="minorHAnsi" w:hAnsiTheme="minorHAnsi" w:cstheme="minorHAnsi"/>
          <w:lang w:val="en-IE"/>
        </w:rPr>
        <w:t>uences for any person</w:t>
      </w:r>
      <w:r w:rsidRPr="00345280">
        <w:rPr>
          <w:rFonts w:asciiTheme="minorHAnsi" w:hAnsiTheme="minorHAnsi" w:cstheme="minorHAnsi"/>
          <w:lang w:val="en-IE"/>
        </w:rPr>
        <w:t xml:space="preserve"> </w:t>
      </w:r>
      <w:r w:rsidR="00EB1613">
        <w:rPr>
          <w:rFonts w:asciiTheme="minorHAnsi" w:hAnsiTheme="minorHAnsi" w:cstheme="minorHAnsi"/>
          <w:lang w:val="en-IE"/>
        </w:rPr>
        <w:t>who provides you with inappropriate assistance</w:t>
      </w:r>
      <w:r w:rsidRPr="00345280">
        <w:rPr>
          <w:rFonts w:asciiTheme="minorHAnsi" w:hAnsiTheme="minorHAnsi" w:cstheme="minorHAnsi"/>
          <w:lang w:val="en-IE"/>
        </w:rPr>
        <w:t xml:space="preserve">, as </w:t>
      </w:r>
      <w:r w:rsidR="00345602">
        <w:rPr>
          <w:rFonts w:asciiTheme="minorHAnsi" w:hAnsiTheme="minorHAnsi" w:cstheme="minorHAnsi"/>
          <w:lang w:val="en-IE"/>
        </w:rPr>
        <w:t xml:space="preserve">this is an offence under </w:t>
      </w:r>
      <w:r w:rsidRPr="00345280">
        <w:rPr>
          <w:rFonts w:asciiTheme="minorHAnsi" w:hAnsiTheme="minorHAnsi" w:cstheme="minorHAnsi"/>
          <w:lang w:val="en-IE"/>
        </w:rPr>
        <w:t xml:space="preserve">the Education Act 1998. </w:t>
      </w:r>
    </w:p>
    <w:p w14:paraId="2C549E04" w14:textId="77777777" w:rsidR="0029145C" w:rsidRDefault="003175EE" w:rsidP="00C16699">
      <w:pPr>
        <w:numPr>
          <w:ilvl w:val="0"/>
          <w:numId w:val="12"/>
        </w:numPr>
        <w:tabs>
          <w:tab w:val="left" w:pos="720"/>
        </w:tabs>
        <w:ind w:left="284" w:hanging="284"/>
        <w:rPr>
          <w:rFonts w:asciiTheme="minorHAnsi" w:hAnsiTheme="minorHAnsi" w:cstheme="minorHAnsi"/>
          <w:lang w:val="en-IE"/>
        </w:rPr>
        <w:sectPr w:rsidR="0029145C" w:rsidSect="00641DC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code="9"/>
          <w:pgMar w:top="851" w:right="1134" w:bottom="1134" w:left="1134" w:header="567" w:footer="567" w:gutter="0"/>
          <w:cols w:space="720"/>
          <w:titlePg/>
          <w:docGrid w:linePitch="360"/>
        </w:sectPr>
      </w:pPr>
      <w:r w:rsidRPr="00A61765">
        <w:rPr>
          <w:rFonts w:asciiTheme="minorHAnsi" w:hAnsiTheme="minorHAnsi" w:cstheme="minorHAnsi"/>
          <w:b/>
          <w:lang w:val="en-IE"/>
        </w:rPr>
        <w:t>Note</w:t>
      </w:r>
      <w:r w:rsidR="00562492" w:rsidRPr="00A61765">
        <w:rPr>
          <w:rFonts w:asciiTheme="minorHAnsi" w:hAnsiTheme="minorHAnsi" w:cstheme="minorHAnsi"/>
          <w:b/>
          <w:lang w:val="en-IE"/>
        </w:rPr>
        <w:t>:</w:t>
      </w:r>
      <w:r w:rsidR="00562492" w:rsidRPr="00A61765">
        <w:rPr>
          <w:rFonts w:asciiTheme="minorHAnsi" w:hAnsiTheme="minorHAnsi" w:cstheme="minorHAnsi"/>
          <w:lang w:val="en-IE"/>
        </w:rPr>
        <w:t xml:space="preserve"> responsibility for complying with the examination requirements rests with </w:t>
      </w:r>
      <w:r w:rsidR="00562492" w:rsidRPr="00A61765">
        <w:rPr>
          <w:rFonts w:asciiTheme="minorHAnsi" w:hAnsiTheme="minorHAnsi" w:cstheme="minorHAnsi"/>
          <w:b/>
          <w:bCs/>
          <w:lang w:val="en-IE"/>
        </w:rPr>
        <w:t>you</w:t>
      </w:r>
      <w:r w:rsidR="00562492" w:rsidRPr="00A61765">
        <w:rPr>
          <w:rFonts w:asciiTheme="minorHAnsi" w:hAnsiTheme="minorHAnsi" w:cstheme="minorHAnsi"/>
          <w:lang w:val="en-IE"/>
        </w:rPr>
        <w:t>, the candidate. If the requirements are not followed, your teacher and school will have no choice but to bring this to the attention of the State Examinations Commission.</w:t>
      </w:r>
    </w:p>
    <w:p w14:paraId="2C549E05" w14:textId="77777777" w:rsidR="00562492" w:rsidRDefault="00562492" w:rsidP="00851441">
      <w:pPr>
        <w:pStyle w:val="Heading1"/>
        <w:spacing w:after="120"/>
      </w:pPr>
      <w:r w:rsidRPr="002608BA">
        <w:lastRenderedPageBreak/>
        <w:t>Report Structure and Assessment Weightings</w:t>
      </w:r>
    </w:p>
    <w:tbl>
      <w:tblPr>
        <w:tblW w:w="9639" w:type="dxa"/>
        <w:tblLayout w:type="fixed"/>
        <w:tblLook w:val="0000" w:firstRow="0" w:lastRow="0" w:firstColumn="0" w:lastColumn="0" w:noHBand="0" w:noVBand="0"/>
      </w:tblPr>
      <w:tblGrid>
        <w:gridCol w:w="2689"/>
        <w:gridCol w:w="6950"/>
      </w:tblGrid>
      <w:tr w:rsidR="00C671B0" w:rsidRPr="002608BA" w14:paraId="2C549E08" w14:textId="77777777" w:rsidTr="00491783">
        <w:trPr>
          <w:trHeight w:val="567"/>
        </w:trPr>
        <w:tc>
          <w:tcPr>
            <w:tcW w:w="2689" w:type="dxa"/>
            <w:tcBorders>
              <w:top w:val="single" w:sz="4" w:space="0" w:color="000000"/>
              <w:left w:val="single" w:sz="4" w:space="0" w:color="000000"/>
              <w:bottom w:val="single" w:sz="4" w:space="0" w:color="000000"/>
            </w:tcBorders>
            <w:shd w:val="clear" w:color="auto" w:fill="E0E0E0"/>
            <w:vAlign w:val="center"/>
          </w:tcPr>
          <w:p w14:paraId="2C549E06" w14:textId="77777777"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Section</w:t>
            </w:r>
          </w:p>
        </w:tc>
        <w:tc>
          <w:tcPr>
            <w:tcW w:w="6950"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C549E07" w14:textId="77777777"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Content</w:t>
            </w:r>
          </w:p>
        </w:tc>
      </w:tr>
      <w:tr w:rsidR="00C671B0" w:rsidRPr="002608BA" w14:paraId="2C549E11" w14:textId="77777777" w:rsidTr="00491783">
        <w:tc>
          <w:tcPr>
            <w:tcW w:w="2689" w:type="dxa"/>
            <w:tcBorders>
              <w:left w:val="single" w:sz="4" w:space="0" w:color="000000"/>
              <w:bottom w:val="single" w:sz="4" w:space="0" w:color="000000"/>
            </w:tcBorders>
          </w:tcPr>
          <w:p w14:paraId="2C549E09" w14:textId="77777777" w:rsidR="00C671B0" w:rsidRPr="00C671B0" w:rsidRDefault="00C671B0" w:rsidP="00491783">
            <w:pPr>
              <w:spacing w:before="120"/>
              <w:rPr>
                <w:rFonts w:asciiTheme="minorHAnsi" w:hAnsiTheme="minorHAnsi" w:cstheme="minorHAnsi"/>
                <w:b/>
                <w:bCs/>
                <w:i/>
                <w:iCs/>
                <w:lang w:val="en-IE"/>
              </w:rPr>
            </w:pPr>
            <w:r w:rsidRPr="00C671B0">
              <w:rPr>
                <w:rFonts w:asciiTheme="minorHAnsi" w:hAnsiTheme="minorHAnsi" w:cstheme="minorHAnsi"/>
                <w:b/>
                <w:lang w:val="en-IE"/>
              </w:rPr>
              <w:t>Section A</w:t>
            </w:r>
          </w:p>
          <w:p w14:paraId="2C549E0A" w14:textId="77777777"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35 marks</w:t>
            </w:r>
          </w:p>
          <w:p w14:paraId="2C549E0B" w14:textId="77777777"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sidRPr="002608BA">
              <w:rPr>
                <w:rFonts w:asciiTheme="minorHAnsi" w:hAnsiTheme="minorHAnsi" w:cstheme="minorHAnsi"/>
                <w:bCs/>
                <w:i/>
                <w:iCs/>
                <w:lang w:val="en-IE"/>
              </w:rPr>
              <w:t>500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14:paraId="2C549E0C" w14:textId="77777777"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Rationale and research</w:t>
            </w:r>
          </w:p>
          <w:p w14:paraId="2C549E0D" w14:textId="77777777"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Explain the rational for the action you have chosen to carry out.</w:t>
            </w:r>
          </w:p>
          <w:p w14:paraId="2C549E0E"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Give a clear account of the aims of the citizenship project, the means chosen to achieve those aims</w:t>
            </w:r>
            <w:r w:rsidR="00491783">
              <w:rPr>
                <w:rFonts w:asciiTheme="minorHAnsi" w:hAnsiTheme="minorHAnsi" w:cstheme="minorHAnsi"/>
                <w:bCs/>
                <w:lang w:val="en-IE"/>
              </w:rPr>
              <w:t xml:space="preserve"> and the</w:t>
            </w:r>
            <w:r w:rsidRPr="00C671B0">
              <w:rPr>
                <w:rFonts w:asciiTheme="minorHAnsi" w:hAnsiTheme="minorHAnsi" w:cstheme="minorHAnsi"/>
                <w:bCs/>
                <w:lang w:val="en-IE"/>
              </w:rPr>
              <w:t xml:space="preserve"> action plan</w:t>
            </w:r>
            <w:r w:rsidR="00491783">
              <w:rPr>
                <w:rFonts w:asciiTheme="minorHAnsi" w:hAnsiTheme="minorHAnsi" w:cstheme="minorHAnsi"/>
                <w:bCs/>
                <w:lang w:val="en-IE"/>
              </w:rPr>
              <w:t>. In the case of a group project, identify both the group’s aims for the project and the aims that you had as an individual in order to fulfil your role.</w:t>
            </w:r>
          </w:p>
          <w:p w14:paraId="2C549E0F" w14:textId="77777777" w:rsidR="00FF2D81" w:rsidRPr="00FF2D81" w:rsidRDefault="00C671B0" w:rsidP="009B5A35">
            <w:pPr>
              <w:numPr>
                <w:ilvl w:val="0"/>
                <w:numId w:val="23"/>
              </w:numPr>
              <w:rPr>
                <w:rFonts w:asciiTheme="minorHAnsi" w:hAnsiTheme="minorHAnsi" w:cstheme="minorHAnsi"/>
                <w:lang w:val="en-IE"/>
              </w:rPr>
            </w:pPr>
            <w:r w:rsidRPr="00FF2D81">
              <w:rPr>
                <w:rFonts w:asciiTheme="minorHAnsi" w:hAnsiTheme="minorHAnsi" w:cstheme="minorHAnsi"/>
                <w:bCs/>
                <w:lang w:val="en-IE"/>
              </w:rPr>
              <w:t xml:space="preserve">Provide a summary of research undertaken including the key research findings (data) which informed the action. </w:t>
            </w:r>
            <w:r w:rsidR="00FF2D81" w:rsidRPr="00FF2D81">
              <w:rPr>
                <w:rFonts w:asciiTheme="minorHAnsi" w:hAnsiTheme="minorHAnsi" w:cstheme="minorHAnsi"/>
                <w:bCs/>
                <w:lang w:val="en-IE"/>
              </w:rPr>
              <w:t xml:space="preserve"> </w:t>
            </w:r>
            <w:r w:rsidR="00FF2D81">
              <w:rPr>
                <w:rFonts w:asciiTheme="minorHAnsi" w:hAnsiTheme="minorHAnsi" w:cstheme="minorHAnsi"/>
                <w:bCs/>
                <w:lang w:val="en-IE"/>
              </w:rPr>
              <w:t>C</w:t>
            </w:r>
            <w:r w:rsidR="00FF2D81" w:rsidRPr="00FF2D81">
              <w:rPr>
                <w:rFonts w:asciiTheme="minorHAnsi" w:hAnsiTheme="minorHAnsi" w:cstheme="minorHAnsi"/>
                <w:bCs/>
                <w:lang w:val="en-IE"/>
              </w:rPr>
              <w:t>omment on the sources of information used to inform the action such as</w:t>
            </w:r>
            <w:r w:rsidRPr="00FF2D81">
              <w:rPr>
                <w:rFonts w:asciiTheme="minorHAnsi" w:hAnsiTheme="minorHAnsi" w:cstheme="minorHAnsi"/>
                <w:bCs/>
                <w:lang w:val="en-IE"/>
              </w:rPr>
              <w:t xml:space="preserve"> web-based materials, literature, interviews, and other sources. </w:t>
            </w:r>
          </w:p>
          <w:p w14:paraId="2C549E10" w14:textId="77777777" w:rsidR="00C671B0" w:rsidRPr="00C671B0" w:rsidRDefault="00491783" w:rsidP="00FF2D81">
            <w:pPr>
              <w:numPr>
                <w:ilvl w:val="0"/>
                <w:numId w:val="23"/>
              </w:numPr>
              <w:rPr>
                <w:rFonts w:asciiTheme="minorHAnsi" w:hAnsiTheme="minorHAnsi" w:cstheme="minorHAnsi"/>
                <w:lang w:val="en-IE"/>
              </w:rPr>
            </w:pPr>
            <w:r>
              <w:rPr>
                <w:rFonts w:asciiTheme="minorHAnsi" w:hAnsiTheme="minorHAnsi" w:cstheme="minorHAnsi"/>
                <w:bCs/>
                <w:lang w:val="en-IE"/>
              </w:rPr>
              <w:t xml:space="preserve">Make sure you include full references in the </w:t>
            </w:r>
            <w:r w:rsidRPr="00491783">
              <w:rPr>
                <w:rFonts w:asciiTheme="minorHAnsi" w:hAnsiTheme="minorHAnsi" w:cstheme="minorHAnsi"/>
                <w:bCs/>
                <w:i/>
                <w:lang w:val="en-IE"/>
              </w:rPr>
              <w:t>References and Bibliography</w:t>
            </w:r>
            <w:r>
              <w:rPr>
                <w:rFonts w:asciiTheme="minorHAnsi" w:hAnsiTheme="minorHAnsi" w:cstheme="minorHAnsi"/>
                <w:bCs/>
                <w:lang w:val="en-IE"/>
              </w:rPr>
              <w:t xml:space="preserve"> section at the end</w:t>
            </w:r>
            <w:r w:rsidR="00C671B0" w:rsidRPr="00C671B0">
              <w:rPr>
                <w:rFonts w:asciiTheme="minorHAnsi" w:hAnsiTheme="minorHAnsi" w:cstheme="minorHAnsi"/>
                <w:bCs/>
                <w:lang w:val="en-IE"/>
              </w:rPr>
              <w:t xml:space="preserve"> </w:t>
            </w:r>
            <w:r>
              <w:rPr>
                <w:rFonts w:asciiTheme="minorHAnsi" w:hAnsiTheme="minorHAnsi" w:cstheme="minorHAnsi"/>
                <w:bCs/>
                <w:lang w:val="en-IE"/>
              </w:rPr>
              <w:t>of the report.</w:t>
            </w:r>
          </w:p>
        </w:tc>
      </w:tr>
      <w:tr w:rsidR="00C671B0" w:rsidRPr="002608BA" w14:paraId="2C549E19" w14:textId="77777777" w:rsidTr="00491783">
        <w:tc>
          <w:tcPr>
            <w:tcW w:w="2689" w:type="dxa"/>
            <w:tcBorders>
              <w:left w:val="single" w:sz="4" w:space="0" w:color="000000"/>
              <w:bottom w:val="single" w:sz="4" w:space="0" w:color="000000"/>
            </w:tcBorders>
          </w:tcPr>
          <w:p w14:paraId="2C549E12" w14:textId="77777777"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B</w:t>
            </w:r>
          </w:p>
          <w:p w14:paraId="2C549E13" w14:textId="77777777"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45 marks</w:t>
            </w:r>
          </w:p>
          <w:p w14:paraId="2C549E14" w14:textId="77777777"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9</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14:paraId="2C549E15" w14:textId="77777777"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Execution of citizenship project</w:t>
            </w:r>
          </w:p>
          <w:p w14:paraId="2C549E16"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Provide a summary of the </w:t>
            </w:r>
            <w:r w:rsidR="00491783">
              <w:rPr>
                <w:rFonts w:asciiTheme="minorHAnsi" w:hAnsiTheme="minorHAnsi" w:cstheme="minorHAnsi"/>
                <w:bCs/>
                <w:lang w:val="en-IE"/>
              </w:rPr>
              <w:t>actions undertaken</w:t>
            </w:r>
            <w:r w:rsidRPr="00C671B0">
              <w:rPr>
                <w:rFonts w:asciiTheme="minorHAnsi" w:hAnsiTheme="minorHAnsi" w:cstheme="minorHAnsi"/>
                <w:bCs/>
                <w:lang w:val="en-IE"/>
              </w:rPr>
              <w:t xml:space="preserve"> </w:t>
            </w:r>
            <w:r w:rsidR="00491783">
              <w:rPr>
                <w:rFonts w:asciiTheme="minorHAnsi" w:hAnsiTheme="minorHAnsi" w:cstheme="minorHAnsi"/>
                <w:bCs/>
                <w:lang w:val="en-IE"/>
              </w:rPr>
              <w:t>in carrying out the project.  In the case of a group project, distinguish clearly between group actions and your individual actions by using “we” or “I” as appropriate.</w:t>
            </w:r>
          </w:p>
          <w:p w14:paraId="2C549E17"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Critically analyse the various elements of the action plan, including as appropriate any challenges encountered and how these challenges were dealt with </w:t>
            </w:r>
          </w:p>
          <w:p w14:paraId="2C549E18" w14:textId="77777777" w:rsidR="00C671B0" w:rsidRPr="00C671B0" w:rsidRDefault="00C671B0" w:rsidP="00FF2D81">
            <w:pPr>
              <w:numPr>
                <w:ilvl w:val="0"/>
                <w:numId w:val="23"/>
              </w:numPr>
              <w:rPr>
                <w:rFonts w:asciiTheme="minorHAnsi" w:hAnsiTheme="minorHAnsi" w:cstheme="minorHAnsi"/>
                <w:lang w:val="en-IE"/>
              </w:rPr>
            </w:pPr>
            <w:r w:rsidRPr="00C671B0">
              <w:rPr>
                <w:rFonts w:asciiTheme="minorHAnsi" w:hAnsiTheme="minorHAnsi" w:cstheme="minorHAnsi"/>
                <w:bCs/>
                <w:lang w:val="en-IE"/>
              </w:rPr>
              <w:t xml:space="preserve">Describe the outcomes </w:t>
            </w:r>
            <w:r w:rsidR="00FF2D81">
              <w:rPr>
                <w:rFonts w:asciiTheme="minorHAnsi" w:hAnsiTheme="minorHAnsi" w:cstheme="minorHAnsi"/>
                <w:bCs/>
                <w:lang w:val="en-IE"/>
              </w:rPr>
              <w:t xml:space="preserve">of </w:t>
            </w:r>
            <w:r w:rsidRPr="00C671B0">
              <w:rPr>
                <w:rFonts w:asciiTheme="minorHAnsi" w:hAnsiTheme="minorHAnsi" w:cstheme="minorHAnsi"/>
                <w:bCs/>
                <w:lang w:val="en-IE"/>
              </w:rPr>
              <w:t xml:space="preserve">the project. </w:t>
            </w:r>
          </w:p>
        </w:tc>
      </w:tr>
      <w:tr w:rsidR="00C671B0" w:rsidRPr="002608BA" w14:paraId="2C549E21" w14:textId="77777777" w:rsidTr="00491783">
        <w:tc>
          <w:tcPr>
            <w:tcW w:w="2689" w:type="dxa"/>
            <w:tcBorders>
              <w:left w:val="single" w:sz="4" w:space="0" w:color="000000"/>
              <w:bottom w:val="single" w:sz="4" w:space="0" w:color="000000"/>
            </w:tcBorders>
          </w:tcPr>
          <w:p w14:paraId="2C549E1A" w14:textId="77777777"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C</w:t>
            </w:r>
          </w:p>
          <w:p w14:paraId="2C549E1B" w14:textId="77777777" w:rsidR="00C671B0" w:rsidRDefault="00C671B0" w:rsidP="00C671B0">
            <w:pPr>
              <w:rPr>
                <w:rFonts w:asciiTheme="minorHAnsi" w:hAnsiTheme="minorHAnsi" w:cstheme="minorHAnsi"/>
                <w:i/>
                <w:iCs/>
                <w:lang w:val="en-IE"/>
              </w:rPr>
            </w:pPr>
            <w:r w:rsidRPr="002608BA">
              <w:rPr>
                <w:rFonts w:asciiTheme="minorHAnsi" w:hAnsiTheme="minorHAnsi" w:cstheme="minorHAnsi"/>
                <w:lang w:val="en-IE"/>
              </w:rPr>
              <w:t>20 marks</w:t>
            </w:r>
          </w:p>
          <w:p w14:paraId="2C549E1C" w14:textId="77777777" w:rsidR="00C671B0" w:rsidRPr="002608BA" w:rsidRDefault="00C671B0" w:rsidP="00491783">
            <w:pPr>
              <w:rPr>
                <w:rFonts w:asciiTheme="minorHAnsi" w:hAnsiTheme="minorHAnsi" w:cstheme="minorHAnsi"/>
                <w:b/>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3</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14:paraId="2C549E1D" w14:textId="77777777" w:rsidR="00C671B0" w:rsidRPr="00851441" w:rsidRDefault="00C671B0" w:rsidP="00491783">
            <w:pPr>
              <w:spacing w:before="120"/>
              <w:rPr>
                <w:rFonts w:asciiTheme="minorHAnsi" w:hAnsiTheme="minorHAnsi" w:cstheme="minorHAnsi"/>
                <w:b/>
                <w:lang w:val="en-IE"/>
              </w:rPr>
            </w:pPr>
            <w:r w:rsidRPr="00851441">
              <w:rPr>
                <w:rFonts w:asciiTheme="minorHAnsi" w:hAnsiTheme="minorHAnsi" w:cstheme="minorHAnsi"/>
                <w:b/>
                <w:lang w:val="en-IE"/>
              </w:rPr>
              <w:t xml:space="preserve">Reflections on knowledge gained and skills developed </w:t>
            </w:r>
          </w:p>
          <w:p w14:paraId="2C549E1E" w14:textId="77777777"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Critically reflect on the personal insights and knowledge you have gained about this issue since undertaking the project.</w:t>
            </w:r>
          </w:p>
          <w:p w14:paraId="2C549E1F" w14:textId="77777777"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 xml:space="preserve">Identify and describe the skills you developed through your work on this project with particular reference to working with </w:t>
            </w:r>
            <w:r w:rsidR="00C671B0" w:rsidRPr="00C671B0">
              <w:rPr>
                <w:rFonts w:asciiTheme="minorHAnsi" w:hAnsiTheme="minorHAnsi" w:cstheme="minorHAnsi"/>
                <w:bCs/>
                <w:lang w:val="en-IE"/>
              </w:rPr>
              <w:t>others and being personally effective</w:t>
            </w:r>
            <w:r w:rsidR="00851441">
              <w:rPr>
                <w:rFonts w:asciiTheme="minorHAnsi" w:hAnsiTheme="minorHAnsi" w:cstheme="minorHAnsi"/>
                <w:bCs/>
                <w:lang w:val="en-IE"/>
              </w:rPr>
              <w:t xml:space="preserve">. </w:t>
            </w:r>
          </w:p>
          <w:p w14:paraId="2C549E20"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Briefly explain the role that reflection, feedback from others</w:t>
            </w:r>
            <w:r w:rsidR="00851441">
              <w:rPr>
                <w:rFonts w:asciiTheme="minorHAnsi" w:hAnsiTheme="minorHAnsi" w:cstheme="minorHAnsi"/>
                <w:bCs/>
                <w:lang w:val="en-IE"/>
              </w:rPr>
              <w:t>,</w:t>
            </w:r>
            <w:r w:rsidRPr="00C671B0">
              <w:rPr>
                <w:rFonts w:asciiTheme="minorHAnsi" w:hAnsiTheme="minorHAnsi" w:cstheme="minorHAnsi"/>
                <w:bCs/>
                <w:lang w:val="en-IE"/>
              </w:rPr>
              <w:t xml:space="preserve"> and learning from the course played in helping you to carry out the project.</w:t>
            </w:r>
          </w:p>
        </w:tc>
      </w:tr>
    </w:tbl>
    <w:p w14:paraId="2C549E22" w14:textId="77777777" w:rsidR="00FF2D81" w:rsidRDefault="00FF2D81" w:rsidP="00C86CD8">
      <w:pPr>
        <w:spacing w:after="0"/>
      </w:pPr>
    </w:p>
    <w:p w14:paraId="2C549E23" w14:textId="77777777" w:rsidR="0029145C" w:rsidRDefault="007C5D62" w:rsidP="00851441">
      <w:pPr>
        <w:sectPr w:rsidR="0029145C" w:rsidSect="00641DC3">
          <w:headerReference w:type="first" r:id="rId18"/>
          <w:footerReference w:type="first" r:id="rId19"/>
          <w:footnotePr>
            <w:pos w:val="beneathText"/>
          </w:footnotePr>
          <w:pgSz w:w="11905" w:h="16837" w:code="9"/>
          <w:pgMar w:top="851" w:right="1134" w:bottom="1134" w:left="1134" w:header="567" w:footer="567" w:gutter="0"/>
          <w:cols w:space="720"/>
          <w:titlePg/>
          <w:docGrid w:linePitch="360"/>
        </w:sectPr>
      </w:pPr>
      <w:r>
        <w:t>The report structure also includes a space for giving details of references</w:t>
      </w:r>
      <w:r w:rsidR="00803C31">
        <w:t xml:space="preserve"> and bibliography</w:t>
      </w:r>
      <w:r>
        <w:t xml:space="preserve">, and a space to optionally </w:t>
      </w:r>
      <w:r w:rsidRPr="007C5D62">
        <w:t>include relevant images, diagrams, charts or data</w:t>
      </w:r>
      <w:r>
        <w:t xml:space="preserve">.  These are not marked separately, but are </w:t>
      </w:r>
      <w:r w:rsidR="00851441">
        <w:t>assess</w:t>
      </w:r>
      <w:r>
        <w:t>ed in the course of marking the three main sections</w:t>
      </w:r>
      <w:r w:rsidR="00803C31">
        <w:t xml:space="preserve"> above</w:t>
      </w:r>
      <w:r>
        <w:t>.</w:t>
      </w:r>
    </w:p>
    <w:p w14:paraId="2C549E24" w14:textId="77777777" w:rsidR="007F33AA" w:rsidRDefault="003175EE" w:rsidP="0029145C">
      <w:pPr>
        <w:pStyle w:val="Heading1"/>
        <w:ind w:left="0" w:firstLine="0"/>
      </w:pPr>
      <w:r w:rsidRPr="003175EE">
        <w:lastRenderedPageBreak/>
        <w:t>Project</w:t>
      </w:r>
      <w:r>
        <w:t xml:space="preserve"> </w:t>
      </w:r>
      <w:r w:rsidR="00F64829">
        <w:t>title</w:t>
      </w:r>
      <w:r w:rsidR="00082622">
        <w:t xml:space="preserve"> </w:t>
      </w:r>
      <w:r w:rsidR="00112154">
        <w:t>chosen and details of completion</w:t>
      </w:r>
    </w:p>
    <w:p w14:paraId="2C549E25" w14:textId="77777777" w:rsidR="00567D79" w:rsidRDefault="003175EE" w:rsidP="003175EE">
      <w:r>
        <w:t xml:space="preserve">Type or paste </w:t>
      </w:r>
      <w:r w:rsidR="00B07FB4">
        <w:t xml:space="preserve">into the space below </w:t>
      </w:r>
      <w:r>
        <w:t xml:space="preserve">the full text of the project </w:t>
      </w:r>
      <w:r w:rsidR="00626B58">
        <w:t>title</w:t>
      </w:r>
      <w:r>
        <w:t xml:space="preserve"> </w:t>
      </w:r>
      <w:r w:rsidR="00B07FB4">
        <w:t xml:space="preserve">you </w:t>
      </w:r>
      <w:r>
        <w:t>selected</w:t>
      </w:r>
      <w:r w:rsidR="00B07FB4">
        <w:t>.</w:t>
      </w:r>
    </w:p>
    <w:tbl>
      <w:tblPr>
        <w:tblStyle w:val="TableGrid"/>
        <w:tblW w:w="0" w:type="auto"/>
        <w:tblLook w:val="04A0" w:firstRow="1" w:lastRow="0" w:firstColumn="1" w:lastColumn="0" w:noHBand="0" w:noVBand="1"/>
      </w:tblPr>
      <w:tblGrid>
        <w:gridCol w:w="9627"/>
      </w:tblGrid>
      <w:tr w:rsidR="003175EE" w14:paraId="2C549E27" w14:textId="77777777" w:rsidTr="003175EE">
        <w:trPr>
          <w:trHeight w:hRule="exact" w:val="5670"/>
        </w:trPr>
        <w:sdt>
          <w:sdtPr>
            <w:id w:val="780544522"/>
            <w:placeholder>
              <w:docPart w:val="833B30E086DE436189C803D5E122E717"/>
            </w:placeholder>
          </w:sdtPr>
          <w:sdtEndPr/>
          <w:sdtContent>
            <w:tc>
              <w:tcPr>
                <w:tcW w:w="9853" w:type="dxa"/>
              </w:tcPr>
              <w:p w14:paraId="2C549E26" w14:textId="5CC2B762" w:rsidR="003175EE" w:rsidRPr="007F17FE" w:rsidRDefault="00775594" w:rsidP="007F17FE">
                <w:pPr>
                  <w:pStyle w:val="Default"/>
                </w:pPr>
                <w:r>
                  <w:rPr>
                    <w:sz w:val="23"/>
                    <w:szCs w:val="23"/>
                  </w:rPr>
                  <w:t xml:space="preserve">Undertake a comparative case-study between public service media and </w:t>
                </w:r>
                <w:proofErr w:type="gramStart"/>
                <w:r>
                  <w:rPr>
                    <w:sz w:val="23"/>
                    <w:szCs w:val="23"/>
                  </w:rPr>
                  <w:t>privately owned</w:t>
                </w:r>
                <w:proofErr w:type="gramEnd"/>
                <w:r>
                  <w:rPr>
                    <w:sz w:val="23"/>
                    <w:szCs w:val="23"/>
                  </w:rPr>
                  <w:t xml:space="preserve"> media in a democracy. Plan and deliver a webinar to highlight your findings. </w:t>
                </w:r>
              </w:p>
            </w:tc>
          </w:sdtContent>
        </w:sdt>
      </w:tr>
    </w:tbl>
    <w:p w14:paraId="2C549E28" w14:textId="77777777" w:rsidR="003175EE" w:rsidRDefault="003175EE" w:rsidP="003175EE"/>
    <w:p w14:paraId="2C549E29" w14:textId="77777777" w:rsidR="003175EE" w:rsidRDefault="003175EE" w:rsidP="003175EE">
      <w:r>
        <w:t>State whether you carried out the Citizenship Project individually or as part of a group:</w:t>
      </w:r>
    </w:p>
    <w:p w14:paraId="2C549E2A" w14:textId="38E5CC2B" w:rsidR="003175EE" w:rsidRDefault="003175EE" w:rsidP="008D2C5F">
      <w:pPr>
        <w:tabs>
          <w:tab w:val="left" w:pos="4536"/>
        </w:tabs>
      </w:pPr>
      <w:r>
        <w:t>Individual</w:t>
      </w:r>
      <w:r w:rsidR="008D2C5F">
        <w:t xml:space="preserve"> project </w:t>
      </w:r>
      <w:sdt>
        <w:sdtPr>
          <w:id w:val="194594104"/>
          <w14:checkbox>
            <w14:checked w14:val="1"/>
            <w14:checkedState w14:val="2612" w14:font="MS Gothic"/>
            <w14:uncheckedState w14:val="2610" w14:font="MS Gothic"/>
          </w14:checkbox>
        </w:sdtPr>
        <w:sdtEndPr/>
        <w:sdtContent>
          <w:r w:rsidR="003046E4">
            <w:rPr>
              <w:rFonts w:ascii="MS Gothic" w:eastAsia="MS Gothic" w:hAnsi="MS Gothic" w:hint="eastAsia"/>
            </w:rPr>
            <w:t>☒</w:t>
          </w:r>
        </w:sdtContent>
      </w:sdt>
      <w:r>
        <w:tab/>
        <w:t>Group</w:t>
      </w:r>
      <w:r w:rsidR="008D2C5F">
        <w:t xml:space="preserve"> project </w:t>
      </w:r>
      <w:sdt>
        <w:sdtPr>
          <w:id w:val="-1195685902"/>
          <w14:checkbox>
            <w14:checked w14:val="0"/>
            <w14:checkedState w14:val="2612" w14:font="MS Gothic"/>
            <w14:uncheckedState w14:val="2610" w14:font="MS Gothic"/>
          </w14:checkbox>
        </w:sdtPr>
        <w:sdtEndPr/>
        <w:sdtContent>
          <w:r w:rsidR="008D2C5F">
            <w:rPr>
              <w:rFonts w:ascii="MS Gothic" w:eastAsia="MS Gothic" w:hAnsi="MS Gothic" w:hint="eastAsia"/>
            </w:rPr>
            <w:t>☐</w:t>
          </w:r>
        </w:sdtContent>
      </w:sdt>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94"/>
      </w:tblGrid>
      <w:tr w:rsidR="00B04A6E" w14:paraId="2C549E2D" w14:textId="77777777" w:rsidTr="00B04A6E">
        <w:trPr>
          <w:trHeight w:hRule="exact" w:val="454"/>
        </w:trPr>
        <w:tc>
          <w:tcPr>
            <w:tcW w:w="8075" w:type="dxa"/>
            <w:tcBorders>
              <w:right w:val="single" w:sz="4" w:space="0" w:color="000000"/>
            </w:tcBorders>
            <w:vAlign w:val="center"/>
          </w:tcPr>
          <w:p w14:paraId="2C549E2B" w14:textId="77777777" w:rsidR="00B04A6E" w:rsidRDefault="00B04A6E" w:rsidP="00B04A6E">
            <w:r>
              <w:t>If part of a group, state the number of members of the group, including you:</w:t>
            </w:r>
          </w:p>
        </w:tc>
        <w:sdt>
          <w:sdtPr>
            <w:id w:val="1041637783"/>
            <w:placeholder>
              <w:docPart w:val="29D3AC2CCF7C4680A753DFB4212FF704"/>
            </w:placeholder>
            <w:showingPlcHdr/>
          </w:sdtPr>
          <w:sdtEndPr/>
          <w:sdtContent>
            <w:tc>
              <w:tcPr>
                <w:tcW w:w="1694" w:type="dxa"/>
                <w:tcBorders>
                  <w:top w:val="single" w:sz="4" w:space="0" w:color="000000"/>
                  <w:left w:val="single" w:sz="4" w:space="0" w:color="000000"/>
                  <w:bottom w:val="single" w:sz="4" w:space="0" w:color="000000"/>
                  <w:right w:val="single" w:sz="4" w:space="0" w:color="000000"/>
                </w:tcBorders>
                <w:vAlign w:val="center"/>
              </w:tcPr>
              <w:p w14:paraId="2C549E2C" w14:textId="77777777" w:rsidR="00B04A6E" w:rsidRDefault="00B04A6E" w:rsidP="008D4F40">
                <w:pPr>
                  <w:pStyle w:val="completion"/>
                </w:pPr>
                <w:r w:rsidRPr="00877B48">
                  <w:rPr>
                    <w:rStyle w:val="PlaceholderText"/>
                  </w:rPr>
                  <w:t>Click here to enter text.</w:t>
                </w:r>
              </w:p>
            </w:tc>
          </w:sdtContent>
        </w:sdt>
      </w:tr>
    </w:tbl>
    <w:p w14:paraId="2C549E2E" w14:textId="77777777" w:rsidR="003175EE" w:rsidRDefault="00082622" w:rsidP="003175EE">
      <w:r>
        <w:t>If part of a group, list the examination numbers of the other members of the group:</w:t>
      </w:r>
    </w:p>
    <w:tbl>
      <w:tblPr>
        <w:tblStyle w:val="TableGrid"/>
        <w:tblW w:w="0" w:type="auto"/>
        <w:tblLook w:val="04A0" w:firstRow="1" w:lastRow="0" w:firstColumn="1" w:lastColumn="0" w:noHBand="0" w:noVBand="1"/>
      </w:tblPr>
      <w:tblGrid>
        <w:gridCol w:w="9627"/>
      </w:tblGrid>
      <w:tr w:rsidR="008D2C5F" w14:paraId="2C549E30" w14:textId="77777777" w:rsidTr="008D2C5F">
        <w:trPr>
          <w:trHeight w:hRule="exact" w:val="1134"/>
        </w:trPr>
        <w:sdt>
          <w:sdtPr>
            <w:id w:val="-1520854561"/>
            <w:placeholder>
              <w:docPart w:val="512985E202D34295B06DE67B605DC8B0"/>
            </w:placeholder>
            <w:showingPlcHdr/>
          </w:sdtPr>
          <w:sdtEndPr/>
          <w:sdtContent>
            <w:tc>
              <w:tcPr>
                <w:tcW w:w="9627" w:type="dxa"/>
              </w:tcPr>
              <w:p w14:paraId="2C549E2F" w14:textId="77777777" w:rsidR="008D2C5F" w:rsidRDefault="008D2C5F" w:rsidP="008D4F40">
                <w:pPr>
                  <w:pStyle w:val="completion"/>
                </w:pPr>
                <w:r w:rsidRPr="00877B48">
                  <w:rPr>
                    <w:rStyle w:val="PlaceholderText"/>
                  </w:rPr>
                  <w:t>Click here to enter text.</w:t>
                </w:r>
              </w:p>
            </w:tc>
          </w:sdtContent>
        </w:sdt>
      </w:tr>
    </w:tbl>
    <w:p w14:paraId="2C549E31" w14:textId="77777777" w:rsidR="00082622" w:rsidRDefault="00082622" w:rsidP="003175EE"/>
    <w:p w14:paraId="2C549E32" w14:textId="77777777" w:rsidR="00082622" w:rsidRPr="00082622" w:rsidRDefault="00082622" w:rsidP="00B04A6E">
      <w:pPr>
        <w:pStyle w:val="Heading2"/>
      </w:pPr>
      <w:r w:rsidRPr="00082622">
        <w:t>Word count</w:t>
      </w:r>
    </w:p>
    <w:p w14:paraId="2C549E33" w14:textId="77777777" w:rsidR="00082622" w:rsidRDefault="00082622" w:rsidP="003175EE">
      <w:r>
        <w:t>Complete the following table only after you have finished your report.</w:t>
      </w:r>
    </w:p>
    <w:tbl>
      <w:tblPr>
        <w:tblStyle w:val="TableGrid"/>
        <w:tblW w:w="0" w:type="auto"/>
        <w:tblLook w:val="04A0" w:firstRow="1" w:lastRow="0" w:firstColumn="1" w:lastColumn="0" w:noHBand="0" w:noVBand="1"/>
      </w:tblPr>
      <w:tblGrid>
        <w:gridCol w:w="3284"/>
        <w:gridCol w:w="3284"/>
      </w:tblGrid>
      <w:tr w:rsidR="00082622" w:rsidRPr="00082622" w14:paraId="2C549E36" w14:textId="77777777" w:rsidTr="00082622">
        <w:trPr>
          <w:trHeight w:hRule="exact" w:val="454"/>
        </w:trPr>
        <w:tc>
          <w:tcPr>
            <w:tcW w:w="3284" w:type="dxa"/>
            <w:vAlign w:val="center"/>
          </w:tcPr>
          <w:p w14:paraId="2C549E34" w14:textId="77777777" w:rsidR="00082622" w:rsidRPr="00082622" w:rsidRDefault="00082622" w:rsidP="00082622">
            <w:pPr>
              <w:pStyle w:val="Heading3"/>
              <w:outlineLvl w:val="2"/>
            </w:pPr>
            <w:r w:rsidRPr="00082622">
              <w:t>Section</w:t>
            </w:r>
          </w:p>
        </w:tc>
        <w:tc>
          <w:tcPr>
            <w:tcW w:w="3284" w:type="dxa"/>
            <w:vAlign w:val="center"/>
          </w:tcPr>
          <w:p w14:paraId="2C549E35" w14:textId="77777777" w:rsidR="00082622" w:rsidRPr="00082622" w:rsidRDefault="00082622" w:rsidP="00082622">
            <w:pPr>
              <w:pStyle w:val="Heading3"/>
              <w:jc w:val="center"/>
              <w:outlineLvl w:val="2"/>
            </w:pPr>
            <w:r w:rsidRPr="00082622">
              <w:t>Number of words</w:t>
            </w:r>
          </w:p>
        </w:tc>
      </w:tr>
      <w:tr w:rsidR="00082622" w14:paraId="2C549E39" w14:textId="77777777" w:rsidTr="00082622">
        <w:trPr>
          <w:trHeight w:hRule="exact" w:val="454"/>
        </w:trPr>
        <w:tc>
          <w:tcPr>
            <w:tcW w:w="3284" w:type="dxa"/>
            <w:vAlign w:val="center"/>
          </w:tcPr>
          <w:p w14:paraId="2C549E37" w14:textId="77777777" w:rsidR="00082622" w:rsidRDefault="00082622" w:rsidP="00082622">
            <w:r>
              <w:t>Section A (max 500 words)</w:t>
            </w:r>
          </w:p>
        </w:tc>
        <w:sdt>
          <w:sdtPr>
            <w:id w:val="370039934"/>
            <w:placeholder>
              <w:docPart w:val="A5033C88513D46598D877C4A480E3EE1"/>
            </w:placeholder>
            <w:showingPlcHdr/>
          </w:sdtPr>
          <w:sdtEndPr/>
          <w:sdtContent>
            <w:tc>
              <w:tcPr>
                <w:tcW w:w="3284" w:type="dxa"/>
                <w:vAlign w:val="center"/>
              </w:tcPr>
              <w:p w14:paraId="2C549E38" w14:textId="57AF1B67" w:rsidR="00082622" w:rsidRDefault="00A105BE" w:rsidP="007B1383">
                <w:pPr>
                  <w:pStyle w:val="tablecompletion"/>
                </w:pPr>
                <w:r w:rsidRPr="00877B48">
                  <w:rPr>
                    <w:rStyle w:val="PlaceholderText"/>
                  </w:rPr>
                  <w:t>Click here to enter text.</w:t>
                </w:r>
              </w:p>
            </w:tc>
          </w:sdtContent>
        </w:sdt>
      </w:tr>
      <w:tr w:rsidR="00082622" w14:paraId="2C549E3C" w14:textId="77777777" w:rsidTr="00082622">
        <w:trPr>
          <w:trHeight w:hRule="exact" w:val="454"/>
        </w:trPr>
        <w:tc>
          <w:tcPr>
            <w:tcW w:w="3284" w:type="dxa"/>
            <w:vAlign w:val="center"/>
          </w:tcPr>
          <w:p w14:paraId="2C549E3A" w14:textId="77777777" w:rsidR="00082622" w:rsidRDefault="00082622" w:rsidP="00082622">
            <w:r>
              <w:t>Section B (max 900 words)</w:t>
            </w:r>
          </w:p>
        </w:tc>
        <w:sdt>
          <w:sdtPr>
            <w:id w:val="-1367209923"/>
            <w:placeholder>
              <w:docPart w:val="49AD87A1740D4F40B97A60682E9872E0"/>
            </w:placeholder>
            <w:showingPlcHdr/>
          </w:sdtPr>
          <w:sdtEndPr/>
          <w:sdtContent>
            <w:tc>
              <w:tcPr>
                <w:tcW w:w="3284" w:type="dxa"/>
                <w:vAlign w:val="center"/>
              </w:tcPr>
              <w:p w14:paraId="2C549E3B" w14:textId="77777777" w:rsidR="00082622" w:rsidRDefault="00C05470" w:rsidP="007B1383">
                <w:pPr>
                  <w:pStyle w:val="tablecompletion"/>
                </w:pPr>
                <w:r w:rsidRPr="00877B48">
                  <w:rPr>
                    <w:rStyle w:val="PlaceholderText"/>
                  </w:rPr>
                  <w:t>Click here to enter text.</w:t>
                </w:r>
              </w:p>
            </w:tc>
          </w:sdtContent>
        </w:sdt>
      </w:tr>
      <w:tr w:rsidR="00082622" w14:paraId="2C549E3F" w14:textId="77777777" w:rsidTr="00082622">
        <w:trPr>
          <w:trHeight w:hRule="exact" w:val="454"/>
        </w:trPr>
        <w:tc>
          <w:tcPr>
            <w:tcW w:w="3284" w:type="dxa"/>
            <w:vAlign w:val="center"/>
          </w:tcPr>
          <w:p w14:paraId="2C549E3D" w14:textId="77777777" w:rsidR="00082622" w:rsidRDefault="00082622" w:rsidP="00082622">
            <w:r>
              <w:t>Section C (max 300 words)</w:t>
            </w:r>
          </w:p>
        </w:tc>
        <w:sdt>
          <w:sdtPr>
            <w:id w:val="1422056260"/>
            <w:placeholder>
              <w:docPart w:val="D3BBD27A00DF465FAD98848CB3DDD6AB"/>
            </w:placeholder>
            <w:showingPlcHdr/>
          </w:sdtPr>
          <w:sdtEndPr/>
          <w:sdtContent>
            <w:tc>
              <w:tcPr>
                <w:tcW w:w="3284" w:type="dxa"/>
                <w:vAlign w:val="center"/>
              </w:tcPr>
              <w:p w14:paraId="2C549E3E" w14:textId="77777777" w:rsidR="00082622" w:rsidRDefault="00C05470" w:rsidP="007B1383">
                <w:pPr>
                  <w:pStyle w:val="tablecompletion"/>
                </w:pPr>
                <w:r w:rsidRPr="00877B48">
                  <w:rPr>
                    <w:rStyle w:val="PlaceholderText"/>
                  </w:rPr>
                  <w:t>Click here to enter text.</w:t>
                </w:r>
              </w:p>
            </w:tc>
          </w:sdtContent>
        </w:sdt>
      </w:tr>
      <w:tr w:rsidR="00082622" w14:paraId="2C549E42" w14:textId="77777777" w:rsidTr="00082622">
        <w:trPr>
          <w:trHeight w:hRule="exact" w:val="454"/>
        </w:trPr>
        <w:tc>
          <w:tcPr>
            <w:tcW w:w="3284" w:type="dxa"/>
            <w:vAlign w:val="center"/>
          </w:tcPr>
          <w:p w14:paraId="2C549E40" w14:textId="77777777" w:rsidR="00082622" w:rsidRDefault="00082622" w:rsidP="00082622">
            <w:pPr>
              <w:pStyle w:val="Heading3"/>
              <w:outlineLvl w:val="2"/>
            </w:pPr>
            <w:r>
              <w:t>Total</w:t>
            </w:r>
          </w:p>
        </w:tc>
        <w:sdt>
          <w:sdtPr>
            <w:id w:val="1678921451"/>
            <w:placeholder>
              <w:docPart w:val="74443B56B90D4FDD831E8BC30569CA0F"/>
            </w:placeholder>
            <w:showingPlcHdr/>
          </w:sdtPr>
          <w:sdtEndPr/>
          <w:sdtContent>
            <w:tc>
              <w:tcPr>
                <w:tcW w:w="3284" w:type="dxa"/>
                <w:vAlign w:val="center"/>
              </w:tcPr>
              <w:p w14:paraId="2C549E41" w14:textId="77777777" w:rsidR="00082622" w:rsidRDefault="00C05470" w:rsidP="007B1383">
                <w:pPr>
                  <w:pStyle w:val="tablecompletion"/>
                </w:pPr>
                <w:r w:rsidRPr="00877B48">
                  <w:rPr>
                    <w:rStyle w:val="PlaceholderText"/>
                  </w:rPr>
                  <w:t>Click here to enter text.</w:t>
                </w:r>
              </w:p>
            </w:tc>
          </w:sdtContent>
        </w:sdt>
      </w:tr>
    </w:tbl>
    <w:p w14:paraId="2C549E43" w14:textId="77777777" w:rsidR="0029145C" w:rsidRDefault="006F7FCB">
      <w:pPr>
        <w:sectPr w:rsidR="0029145C" w:rsidSect="00D4712A">
          <w:footerReference w:type="first" r:id="rId20"/>
          <w:footnotePr>
            <w:pos w:val="beneathText"/>
          </w:footnotePr>
          <w:pgSz w:w="11905" w:h="16837" w:code="9"/>
          <w:pgMar w:top="1134" w:right="1134" w:bottom="1701" w:left="1134" w:header="567" w:footer="567" w:gutter="0"/>
          <w:cols w:space="720"/>
          <w:titlePg/>
          <w:docGrid w:linePitch="360"/>
        </w:sectPr>
      </w:pPr>
      <w:r w:rsidRPr="002608BA">
        <w:br w:type="page"/>
      </w:r>
    </w:p>
    <w:p w14:paraId="2C549E44" w14:textId="77777777" w:rsidR="00B04A6E" w:rsidRDefault="00B04A6E" w:rsidP="00B04A6E">
      <w:pPr>
        <w:pStyle w:val="Heading1"/>
      </w:pPr>
      <w:r>
        <w:lastRenderedPageBreak/>
        <w:t>Section A:</w:t>
      </w:r>
      <w:r>
        <w:tab/>
      </w:r>
      <w:r w:rsidRPr="002608BA">
        <w:t xml:space="preserve">Rationale and </w:t>
      </w:r>
      <w:r w:rsidRPr="00B04A6E">
        <w:t>research</w:t>
      </w:r>
      <w:r>
        <w:tab/>
      </w:r>
      <w:r w:rsidRPr="00B04A6E">
        <w:t>(35 marks)</w:t>
      </w:r>
    </w:p>
    <w:p w14:paraId="2C549E45" w14:textId="77777777" w:rsidR="00B04A6E" w:rsidRDefault="00B04A6E">
      <w:r>
        <w:t>(maximum 500 words)</w:t>
      </w:r>
    </w:p>
    <w:tbl>
      <w:tblPr>
        <w:tblStyle w:val="TableGrid"/>
        <w:tblW w:w="0" w:type="auto"/>
        <w:tblLook w:val="04A0" w:firstRow="1" w:lastRow="0" w:firstColumn="1" w:lastColumn="0" w:noHBand="0" w:noVBand="1"/>
      </w:tblPr>
      <w:tblGrid>
        <w:gridCol w:w="9597"/>
      </w:tblGrid>
      <w:tr w:rsidR="00585B6C" w14:paraId="2C549E68" w14:textId="77777777" w:rsidTr="00027B8D">
        <w:trPr>
          <w:trHeight w:hRule="exact" w:val="13039"/>
        </w:trPr>
        <w:sdt>
          <w:sdtPr>
            <w:id w:val="-1318728401"/>
            <w:placeholder>
              <w:docPart w:val="17424B96D19C406EA3D5ECDF8625E57E"/>
            </w:placeholder>
          </w:sdtPr>
          <w:sdtEndPr/>
          <w:sdtContent>
            <w:tc>
              <w:tcPr>
                <w:tcW w:w="9597" w:type="dxa"/>
              </w:tcPr>
              <w:p w14:paraId="0B8C5413" w14:textId="1120B7A5" w:rsidR="0032618C" w:rsidRDefault="0032618C" w:rsidP="0032618C">
                <w:pPr>
                  <w:pStyle w:val="completion"/>
                </w:pPr>
                <w:proofErr w:type="spellStart"/>
                <w:r>
                  <w:t>Explenation</w:t>
                </w:r>
                <w:proofErr w:type="spellEnd"/>
                <w:r>
                  <w:t xml:space="preserve"> for rationale</w:t>
                </w:r>
              </w:p>
              <w:p w14:paraId="60EDF095" w14:textId="068EA8D8" w:rsidR="007F17FE" w:rsidRDefault="007F17FE" w:rsidP="007F17FE">
                <w:r>
                  <w:t>I chose this topic for my project for several reasons. I use media daily, mostly privately-owned ones, because of this</w:t>
                </w:r>
                <w:r w:rsidRPr="002622B7">
                  <w:t xml:space="preserve"> </w:t>
                </w:r>
                <w:r>
                  <w:t>Media affects my life greatly, because of this it interests me. I have lived until not long ago in Hungary where the public service media was used for mostly propaganda</w:t>
                </w:r>
                <w:r w:rsidR="008E70B8">
                  <w:t xml:space="preserve"> an</w:t>
                </w:r>
                <w:r w:rsidR="0092042B">
                  <w:t xml:space="preserve">d </w:t>
                </w:r>
                <w:r w:rsidR="0083652A">
                  <w:t>the effects off these propagandas impacted my daily life greatly.</w:t>
                </w:r>
                <w:r w:rsidR="008E70B8">
                  <w:t xml:space="preserve"> </w:t>
                </w:r>
                <w:r>
                  <w:t>In school we have learned about</w:t>
                </w:r>
                <w:r w:rsidR="00195DB8">
                  <w:t xml:space="preserve"> the</w:t>
                </w:r>
                <w:r w:rsidR="00711136">
                  <w:t xml:space="preserve"> uses</w:t>
                </w:r>
                <w:r w:rsidR="00195DB8">
                  <w:t xml:space="preserve"> and dangers media which allowed me to see the situation in </w:t>
                </w:r>
                <w:proofErr w:type="spellStart"/>
                <w:r w:rsidR="00195DB8">
                  <w:t>hungary</w:t>
                </w:r>
                <w:proofErr w:type="spellEnd"/>
                <w:r w:rsidR="00195DB8">
                  <w:t xml:space="preserve"> from a new perspective</w:t>
                </w:r>
                <w:r>
                  <w:t>. For these reasons I chose this theme for my project.</w:t>
                </w:r>
              </w:p>
              <w:p w14:paraId="2690FD7D" w14:textId="77777777" w:rsidR="00A105BE" w:rsidRDefault="004415FD" w:rsidP="00A105BE">
                <w:pPr>
                  <w:pStyle w:val="completion"/>
                </w:pPr>
                <w:r>
                  <w:t>Aims</w:t>
                </w:r>
              </w:p>
              <w:p w14:paraId="35EE7147" w14:textId="775C2250" w:rsidR="00882043" w:rsidRDefault="00882043" w:rsidP="00A105BE">
                <w:pPr>
                  <w:pStyle w:val="completion"/>
                </w:pPr>
                <w:r>
                  <w:t xml:space="preserve">I will compare private and public media and </w:t>
                </w:r>
                <w:proofErr w:type="spellStart"/>
                <w:r>
                  <w:t>exemine</w:t>
                </w:r>
                <w:proofErr w:type="spellEnd"/>
                <w:r>
                  <w:t xml:space="preserve"> my opinion on the subject using these findings. Which</w:t>
                </w:r>
                <w:r w:rsidR="004415FD">
                  <w:t xml:space="preserve"> is that the best situation is when both public and private media are in an equilibrium, both restraining each othe</w:t>
                </w:r>
                <w:r w:rsidR="00E937D2">
                  <w:t>r.</w:t>
                </w:r>
                <w:r w:rsidR="0018159B">
                  <w:t xml:space="preserve"> </w:t>
                </w:r>
              </w:p>
              <w:p w14:paraId="58613761" w14:textId="49C216B8" w:rsidR="00E937D2" w:rsidRDefault="009C33B2" w:rsidP="00A105BE">
                <w:pPr>
                  <w:pStyle w:val="completion"/>
                </w:pPr>
                <w:r>
                  <w:t>To show this</w:t>
                </w:r>
                <w:r w:rsidR="0018159B">
                  <w:t xml:space="preserve"> I will look at</w:t>
                </w:r>
                <w:r>
                  <w:t xml:space="preserve"> what happens when this is not the case by doing a </w:t>
                </w:r>
                <w:proofErr w:type="spellStart"/>
                <w:r>
                  <w:t>gase</w:t>
                </w:r>
                <w:proofErr w:type="spellEnd"/>
                <w:r>
                  <w:t xml:space="preserve"> study on</w:t>
                </w:r>
                <w:r w:rsidR="0018159B">
                  <w:t xml:space="preserve"> the KESHA foundation and </w:t>
                </w:r>
                <w:r w:rsidR="00B340BF">
                  <w:t xml:space="preserve">the new Sovereignty Protection Authority law and its communication by both sides. I will </w:t>
                </w:r>
                <w:proofErr w:type="spellStart"/>
                <w:r w:rsidR="00B340BF">
                  <w:t>exemine</w:t>
                </w:r>
                <w:proofErr w:type="spellEnd"/>
                <w:r w:rsidR="00B340BF">
                  <w:t xml:space="preserve"> how it undermines independent media and </w:t>
                </w:r>
                <w:proofErr w:type="spellStart"/>
                <w:r w:rsidR="00B340BF">
                  <w:t>threathens</w:t>
                </w:r>
                <w:proofErr w:type="spellEnd"/>
                <w:r w:rsidR="00B340BF">
                  <w:t xml:space="preserve"> its function as a watchdog.</w:t>
                </w:r>
              </w:p>
              <w:p w14:paraId="3C408238" w14:textId="728870CB" w:rsidR="004415FD" w:rsidRDefault="004415FD" w:rsidP="004415FD">
                <w:r>
                  <w:t xml:space="preserve">I also want to provide people with my findings </w:t>
                </w:r>
                <w:r w:rsidR="0092042B">
                  <w:t>in the form of a webinar</w:t>
                </w:r>
                <w:r>
                  <w:t>, to raise awareness</w:t>
                </w:r>
                <w:r w:rsidR="000303BC">
                  <w:t>, encourage discussion</w:t>
                </w:r>
                <w:r>
                  <w:t xml:space="preserve"> and help them make a more informed decision about the consumption of media</w:t>
                </w:r>
                <w:r w:rsidR="0042041A">
                  <w:t xml:space="preserve"> and to</w:t>
                </w:r>
                <w:r w:rsidR="008E70B8">
                  <w:t xml:space="preserve"> avoid the mistakes that </w:t>
                </w:r>
                <w:proofErr w:type="spellStart"/>
                <w:r w:rsidR="008E70B8">
                  <w:t>hungary</w:t>
                </w:r>
                <w:proofErr w:type="spellEnd"/>
                <w:r w:rsidR="008E70B8">
                  <w:t xml:space="preserve"> made</w:t>
                </w:r>
                <w:r w:rsidR="0042041A">
                  <w:t>.</w:t>
                </w:r>
                <w:r w:rsidR="008E70B8">
                  <w:t xml:space="preserve"> My audience for this webinar will be primarily my </w:t>
                </w:r>
                <w:proofErr w:type="spellStart"/>
                <w:r w:rsidR="008E70B8">
                  <w:t>polithics</w:t>
                </w:r>
                <w:proofErr w:type="spellEnd"/>
                <w:r w:rsidR="008E70B8">
                  <w:t xml:space="preserve"> class.</w:t>
                </w:r>
              </w:p>
              <w:p w14:paraId="52BCCE11" w14:textId="5DF3A769" w:rsidR="004415FD" w:rsidRDefault="008912EE" w:rsidP="00A105BE">
                <w:pPr>
                  <w:pStyle w:val="completion"/>
                </w:pPr>
                <w:r>
                  <w:t>Means to achieve these aims</w:t>
                </w:r>
              </w:p>
              <w:p w14:paraId="77595B05" w14:textId="6E529761" w:rsidR="005D1974" w:rsidRDefault="004415FD" w:rsidP="005D1974">
                <w:pPr>
                  <w:pStyle w:val="ListParagraph"/>
                  <w:numPr>
                    <w:ilvl w:val="0"/>
                    <w:numId w:val="26"/>
                  </w:numPr>
                  <w:suppressAutoHyphens w:val="0"/>
                  <w:spacing w:after="160" w:line="259" w:lineRule="auto"/>
                </w:pPr>
                <w:r>
                  <w:t xml:space="preserve">I </w:t>
                </w:r>
                <w:r w:rsidR="00882043">
                  <w:t xml:space="preserve">will </w:t>
                </w:r>
                <w:r>
                  <w:t xml:space="preserve">plan </w:t>
                </w:r>
                <w:r w:rsidR="00882043">
                  <w:t>and</w:t>
                </w:r>
                <w:r>
                  <w:t xml:space="preserve"> </w:t>
                </w:r>
                <w:r w:rsidR="005D1974">
                  <w:t xml:space="preserve">conduct interviews with some people from </w:t>
                </w:r>
                <w:proofErr w:type="spellStart"/>
                <w:r w:rsidR="005D1974">
                  <w:t>hungary</w:t>
                </w:r>
                <w:proofErr w:type="spellEnd"/>
                <w:r w:rsidR="005D1974">
                  <w:t xml:space="preserve"> as to gather </w:t>
                </w:r>
                <w:proofErr w:type="spellStart"/>
                <w:r w:rsidR="005D1974">
                  <w:t>qualatitive</w:t>
                </w:r>
                <w:proofErr w:type="spellEnd"/>
                <w:r w:rsidR="005D1974">
                  <w:t xml:space="preserve"> data and get a better view on the state of Hungarian media.</w:t>
                </w:r>
              </w:p>
              <w:p w14:paraId="7B30DFE2" w14:textId="22F9C991" w:rsidR="0018159B" w:rsidRDefault="0018159B" w:rsidP="005D1974">
                <w:pPr>
                  <w:pStyle w:val="ListParagraph"/>
                  <w:numPr>
                    <w:ilvl w:val="0"/>
                    <w:numId w:val="26"/>
                  </w:numPr>
                  <w:suppressAutoHyphens w:val="0"/>
                  <w:spacing w:after="160" w:line="259" w:lineRule="auto"/>
                </w:pPr>
                <w:r>
                  <w:t xml:space="preserve">I will contact a Hungarian media outlet and ask them for </w:t>
                </w:r>
                <w:proofErr w:type="spellStart"/>
                <w:r>
                  <w:t>futher</w:t>
                </w:r>
                <w:proofErr w:type="spellEnd"/>
                <w:r>
                  <w:t xml:space="preserve"> information on the topic</w:t>
                </w:r>
              </w:p>
              <w:p w14:paraId="519692D1" w14:textId="6C9EC94B" w:rsidR="004415FD" w:rsidRDefault="005D1974" w:rsidP="008E70B8">
                <w:pPr>
                  <w:pStyle w:val="ListParagraph"/>
                  <w:numPr>
                    <w:ilvl w:val="0"/>
                    <w:numId w:val="26"/>
                  </w:numPr>
                  <w:suppressAutoHyphens w:val="0"/>
                  <w:spacing w:after="160" w:line="259" w:lineRule="auto"/>
                </w:pPr>
                <w:r>
                  <w:t>I will analyse these findin</w:t>
                </w:r>
                <w:r w:rsidR="009900A3">
                  <w:t>g</w:t>
                </w:r>
                <w:r>
                  <w:t xml:space="preserve"> and compare them to </w:t>
                </w:r>
                <w:proofErr w:type="spellStart"/>
                <w:r>
                  <w:t>quantitive</w:t>
                </w:r>
                <w:proofErr w:type="spellEnd"/>
                <w:r>
                  <w:t xml:space="preserve"> secondary data.</w:t>
                </w:r>
              </w:p>
              <w:p w14:paraId="78AFE643" w14:textId="7A7C2E97" w:rsidR="008E70B8" w:rsidRDefault="004415FD" w:rsidP="008E70B8">
                <w:pPr>
                  <w:pStyle w:val="ListParagraph"/>
                  <w:numPr>
                    <w:ilvl w:val="0"/>
                    <w:numId w:val="26"/>
                  </w:numPr>
                  <w:suppressAutoHyphens w:val="0"/>
                  <w:spacing w:after="160" w:line="259" w:lineRule="auto"/>
                </w:pPr>
                <w:r>
                  <w:t xml:space="preserve">I will </w:t>
                </w:r>
                <w:r w:rsidR="009900A3">
                  <w:t xml:space="preserve">make the presentation for my webinar based on my </w:t>
                </w:r>
                <w:proofErr w:type="spellStart"/>
                <w:r w:rsidR="009900A3">
                  <w:t>reseach</w:t>
                </w:r>
                <w:proofErr w:type="spellEnd"/>
                <w:r w:rsidR="009900A3">
                  <w:t xml:space="preserve"> </w:t>
                </w:r>
                <w:proofErr w:type="spellStart"/>
                <w:r w:rsidR="009900A3">
                  <w:t>foundings</w:t>
                </w:r>
                <w:proofErr w:type="spellEnd"/>
                <w:r w:rsidR="009900A3">
                  <w:t>.</w:t>
                </w:r>
              </w:p>
              <w:p w14:paraId="51D92CC6" w14:textId="024355C7" w:rsidR="00700CCE" w:rsidRDefault="00700CCE" w:rsidP="008E70B8">
                <w:pPr>
                  <w:pStyle w:val="ListParagraph"/>
                  <w:numPr>
                    <w:ilvl w:val="0"/>
                    <w:numId w:val="26"/>
                  </w:numPr>
                  <w:suppressAutoHyphens w:val="0"/>
                  <w:spacing w:after="160" w:line="259" w:lineRule="auto"/>
                </w:pPr>
                <w:r>
                  <w:t>Survey the i</w:t>
                </w:r>
                <w:r w:rsidR="00B340BF">
                  <w:t>m</w:t>
                </w:r>
                <w:r>
                  <w:t>pact of the project</w:t>
                </w:r>
                <w:r w:rsidR="00B340BF">
                  <w:t xml:space="preserve"> at the end of webinar.</w:t>
                </w:r>
              </w:p>
              <w:p w14:paraId="19914B6B" w14:textId="54E425CD" w:rsidR="00A105BE" w:rsidRDefault="0032618C" w:rsidP="00A105BE">
                <w:pPr>
                  <w:pStyle w:val="completion"/>
                </w:pPr>
                <w:r>
                  <w:t xml:space="preserve">Summary of the findings and </w:t>
                </w:r>
                <w:proofErr w:type="spellStart"/>
                <w:proofErr w:type="gramStart"/>
                <w:r>
                  <w:t>sourches</w:t>
                </w:r>
                <w:proofErr w:type="spellEnd"/>
                <w:r w:rsidR="007F17FE">
                  <w:t>(</w:t>
                </w:r>
                <w:proofErr w:type="gramEnd"/>
                <w:r w:rsidR="007F17FE">
                  <w:t>8-10)</w:t>
                </w:r>
              </w:p>
              <w:p w14:paraId="2CE73106" w14:textId="5FF165A1" w:rsidR="006D7438" w:rsidRPr="006D7438" w:rsidRDefault="006D7438" w:rsidP="006D7438">
                <w:pPr>
                  <w:pStyle w:val="completion"/>
                  <w:rPr>
                    <w:lang w:val="en-US"/>
                  </w:rPr>
                </w:pPr>
                <w:r w:rsidRPr="006D7438">
                  <w:rPr>
                    <w:lang w:val="en-US"/>
                  </w:rPr>
                  <w:t xml:space="preserve">I have done secondary research by looking up many different </w:t>
                </w:r>
                <w:proofErr w:type="spellStart"/>
                <w:r w:rsidRPr="006D7438">
                  <w:rPr>
                    <w:lang w:val="en-US"/>
                  </w:rPr>
                  <w:t>sourches</w:t>
                </w:r>
                <w:proofErr w:type="spellEnd"/>
                <w:r w:rsidRPr="006D7438">
                  <w:rPr>
                    <w:lang w:val="en-US"/>
                  </w:rPr>
                  <w:t xml:space="preserve"> on the internet. I have </w:t>
                </w:r>
                <w:proofErr w:type="spellStart"/>
                <w:r w:rsidRPr="006D7438">
                  <w:rPr>
                    <w:lang w:val="en-US"/>
                  </w:rPr>
                  <w:t>counducted</w:t>
                </w:r>
                <w:proofErr w:type="spellEnd"/>
                <w:r w:rsidRPr="006D7438">
                  <w:rPr>
                    <w:lang w:val="en-US"/>
                  </w:rPr>
                  <w:t xml:space="preserve"> an interview with some Hungarians and emailed Telex to gather primary qualitative data. </w:t>
                </w:r>
              </w:p>
              <w:p w14:paraId="763C6D25" w14:textId="5838A9B6" w:rsidR="006D7438" w:rsidRPr="006D7438" w:rsidRDefault="006D7438" w:rsidP="006D7438">
                <w:pPr>
                  <w:pStyle w:val="completion"/>
                  <w:rPr>
                    <w:lang w:val="en-US"/>
                  </w:rPr>
                </w:pPr>
                <w:r w:rsidRPr="006D7438">
                  <w:rPr>
                    <w:lang w:val="en-US"/>
                  </w:rPr>
                  <w:t xml:space="preserve">KESMA was </w:t>
                </w:r>
                <w:r w:rsidR="00D35E7E">
                  <w:rPr>
                    <w:lang w:val="en-US"/>
                  </w:rPr>
                  <w:t>founded</w:t>
                </w:r>
                <w:r w:rsidRPr="006D7438">
                  <w:rPr>
                    <w:lang w:val="en-US"/>
                  </w:rPr>
                  <w:t xml:space="preserve"> in</w:t>
                </w:r>
                <w:r w:rsidR="00D35E7E">
                  <w:rPr>
                    <w:lang w:val="en-US"/>
                  </w:rPr>
                  <w:t xml:space="preserve"> </w:t>
                </w:r>
                <w:proofErr w:type="spellStart"/>
                <w:r w:rsidR="00D35E7E">
                  <w:rPr>
                    <w:lang w:val="en-US"/>
                  </w:rPr>
                  <w:t>september</w:t>
                </w:r>
                <w:proofErr w:type="spellEnd"/>
                <w:r w:rsidRPr="006D7438">
                  <w:rPr>
                    <w:lang w:val="en-US"/>
                  </w:rPr>
                  <w:t xml:space="preserve"> 2018 and has been criticized by many organizations including </w:t>
                </w:r>
                <w:r w:rsidR="00D35E7E">
                  <w:rPr>
                    <w:lang w:val="en-US"/>
                  </w:rPr>
                  <w:t xml:space="preserve">the </w:t>
                </w:r>
                <w:r w:rsidRPr="006D7438">
                  <w:rPr>
                    <w:lang w:val="en-US"/>
                  </w:rPr>
                  <w:t>European Federation of Journalists and the European Centre for Press and Media Freedom.  It gathers the ownership rights of more than 470 different Hungarian media outlets, gets approximately 85% of the state advertising revenue and while on paper it is independent it</w:t>
                </w:r>
                <w:r w:rsidR="00E415B9">
                  <w:rPr>
                    <w:lang w:val="en-US"/>
                  </w:rPr>
                  <w:t xml:space="preserve"> is</w:t>
                </w:r>
                <w:r w:rsidRPr="006D7438">
                  <w:rPr>
                    <w:lang w:val="en-US"/>
                  </w:rPr>
                  <w:t xml:space="preserve"> an open secret that they have close ties with the government and</w:t>
                </w:r>
                <w:r w:rsidR="00E415B9">
                  <w:rPr>
                    <w:lang w:val="en-US"/>
                  </w:rPr>
                  <w:t xml:space="preserve"> Viktor</w:t>
                </w:r>
                <w:r w:rsidRPr="006D7438">
                  <w:rPr>
                    <w:lang w:val="en-US"/>
                  </w:rPr>
                  <w:t xml:space="preserve"> </w:t>
                </w:r>
                <w:proofErr w:type="spellStart"/>
                <w:r w:rsidRPr="006D7438">
                  <w:rPr>
                    <w:lang w:val="en-US"/>
                  </w:rPr>
                  <w:t>Orban</w:t>
                </w:r>
                <w:proofErr w:type="spellEnd"/>
                <w:r w:rsidRPr="006D7438">
                  <w:rPr>
                    <w:lang w:val="en-US"/>
                  </w:rPr>
                  <w:t xml:space="preserve">. </w:t>
                </w:r>
              </w:p>
              <w:p w14:paraId="07341C1B" w14:textId="77777777" w:rsidR="006D7438" w:rsidRPr="006D7438" w:rsidRDefault="006D7438" w:rsidP="006D7438">
                <w:pPr>
                  <w:pStyle w:val="completion"/>
                  <w:rPr>
                    <w:lang w:val="en-US"/>
                  </w:rPr>
                </w:pPr>
                <w:r w:rsidRPr="006D7438">
                  <w:rPr>
                    <w:lang w:val="en-US"/>
                  </w:rPr>
                  <w:t xml:space="preserve">The new Sovereignty Protection Authority law aims to stop outside meddling in Hungarian politics, but it would have the means to investigate, threaten and harass any individuals and organizations who publicly criticize the government. As stated by the IPI and the RSF, it also violated the rules of law. </w:t>
                </w:r>
              </w:p>
              <w:p w14:paraId="7526EE6E" w14:textId="77777777" w:rsidR="006D7438" w:rsidRPr="006D7438" w:rsidRDefault="006D7438" w:rsidP="006D7438">
                <w:pPr>
                  <w:pStyle w:val="completion"/>
                  <w:rPr>
                    <w:lang w:val="en-US"/>
                  </w:rPr>
                </w:pPr>
              </w:p>
              <w:p w14:paraId="19CFF671" w14:textId="7195DBC2" w:rsidR="00B340BF" w:rsidRPr="00711136" w:rsidRDefault="006D7438" w:rsidP="006D7438">
                <w:pPr>
                  <w:pStyle w:val="completion"/>
                  <w:rPr>
                    <w:lang w:val="en-US"/>
                  </w:rPr>
                </w:pPr>
                <w:r w:rsidRPr="006D7438">
                  <w:rPr>
                    <w:lang w:val="en-US"/>
                  </w:rPr>
                  <w:t>Independent media maintain major positions in the market, but they are subject to political, economic, and regulatory pressures. Many independent media outlets have been bought by government affiliated peoples and were changed to support the narrative of the ruling party or were shut down.</w:t>
                </w:r>
              </w:p>
              <w:p w14:paraId="5A2E0805" w14:textId="77777777" w:rsidR="00B340BF" w:rsidRDefault="00B340BF" w:rsidP="00B340BF">
                <w:pPr>
                  <w:pStyle w:val="completion"/>
                </w:pPr>
                <w:r>
                  <w:t>References and Bibliography</w:t>
                </w:r>
              </w:p>
              <w:p w14:paraId="2C549E67" w14:textId="250506A9" w:rsidR="00585B6C" w:rsidRPr="00A77F55" w:rsidRDefault="00585B6C" w:rsidP="00B340BF">
                <w:pPr>
                  <w:pStyle w:val="completion"/>
                </w:pPr>
              </w:p>
            </w:tc>
          </w:sdtContent>
        </w:sdt>
      </w:tr>
    </w:tbl>
    <w:p w14:paraId="2C549E69" w14:textId="77777777" w:rsidR="00B04A6E" w:rsidRPr="00B04A6E" w:rsidRDefault="00B04A6E" w:rsidP="00B04A6E">
      <w:pPr>
        <w:pStyle w:val="Heading1"/>
      </w:pPr>
      <w:r w:rsidRPr="002608BA">
        <w:lastRenderedPageBreak/>
        <w:t>Section B</w:t>
      </w:r>
      <w:r>
        <w:t>:</w:t>
      </w:r>
      <w:r>
        <w:tab/>
      </w:r>
      <w:r w:rsidRPr="002608BA">
        <w:t>Execution of citizenship project</w:t>
      </w:r>
      <w:r>
        <w:tab/>
      </w:r>
      <w:r w:rsidRPr="00B04A6E">
        <w:t>(45 marks)</w:t>
      </w:r>
    </w:p>
    <w:p w14:paraId="2C549E6A" w14:textId="77777777" w:rsidR="00B04A6E" w:rsidRDefault="00B04A6E" w:rsidP="00B04A6E">
      <w:r>
        <w:t>(maximum 900 words)</w:t>
      </w:r>
    </w:p>
    <w:tbl>
      <w:tblPr>
        <w:tblStyle w:val="TableGrid"/>
        <w:tblW w:w="0" w:type="auto"/>
        <w:tblLook w:val="04A0" w:firstRow="1" w:lastRow="0" w:firstColumn="1" w:lastColumn="0" w:noHBand="0" w:noVBand="1"/>
      </w:tblPr>
      <w:tblGrid>
        <w:gridCol w:w="9627"/>
      </w:tblGrid>
      <w:tr w:rsidR="00E5417A" w14:paraId="2C549E6C" w14:textId="77777777" w:rsidTr="00027B8D">
        <w:trPr>
          <w:trHeight w:hRule="exact" w:val="12189"/>
        </w:trPr>
        <w:sdt>
          <w:sdtPr>
            <w:id w:val="-106893461"/>
            <w:placeholder>
              <w:docPart w:val="27A6501C3DF549C0AEEA42233C24DC68"/>
            </w:placeholder>
          </w:sdtPr>
          <w:sdtEndPr>
            <w:rPr>
              <w:rFonts w:ascii="Calibri" w:hAnsi="Calibri"/>
              <w:lang w:val="en-GB" w:eastAsia="ar-SA"/>
            </w:rPr>
          </w:sdtEndPr>
          <w:sdtContent>
            <w:tc>
              <w:tcPr>
                <w:tcW w:w="9627" w:type="dxa"/>
              </w:tcPr>
              <w:p w14:paraId="12594ADA" w14:textId="571A444E" w:rsidR="002E6C60" w:rsidRPr="002E6C60" w:rsidRDefault="002E6C60" w:rsidP="002E6C60">
                <w:pPr>
                  <w:pStyle w:val="paragraph"/>
                  <w:spacing w:before="0" w:beforeAutospacing="0" w:after="0" w:afterAutospacing="0"/>
                  <w:textAlignment w:val="baseline"/>
                  <w:rPr>
                    <w:rFonts w:ascii="Calibri" w:hAnsi="Calibri" w:cs="Calibri"/>
                    <w:lang w:val="en-US"/>
                  </w:rPr>
                </w:pPr>
                <w:r>
                  <w:rPr>
                    <w:rStyle w:val="normaltextrun"/>
                    <w:rFonts w:ascii="Calibri" w:hAnsi="Calibri" w:cs="Calibri"/>
                    <w:lang w:val="en-GB"/>
                  </w:rPr>
                  <w:t xml:space="preserve">Summary of action  </w:t>
                </w:r>
                <w:r>
                  <w:rPr>
                    <w:rStyle w:val="eop"/>
                    <w:rFonts w:ascii="Calibri" w:hAnsi="Calibri" w:cs="Calibri"/>
                    <w:lang w:val="en-US"/>
                  </w:rPr>
                  <w:t> </w:t>
                </w:r>
              </w:p>
              <w:p w14:paraId="6B335371" w14:textId="4C5CE247" w:rsidR="002E6C60" w:rsidRDefault="002E6C60" w:rsidP="002E6C60">
                <w:pPr>
                  <w:pStyle w:val="paragraph"/>
                  <w:spacing w:before="0" w:beforeAutospacing="0" w:after="0" w:afterAutospacing="0"/>
                  <w:textAlignment w:val="baseline"/>
                  <w:rPr>
                    <w:rStyle w:val="eop"/>
                    <w:rFonts w:ascii="Calibri" w:hAnsi="Calibri" w:cs="Calibri"/>
                    <w:lang w:val="en-US"/>
                  </w:rPr>
                </w:pPr>
                <w:r>
                  <w:rPr>
                    <w:rStyle w:val="normaltextrun"/>
                    <w:rFonts w:ascii="Calibri" w:hAnsi="Calibri" w:cs="Calibri"/>
                    <w:lang w:val="en-GB"/>
                  </w:rPr>
                  <w:t xml:space="preserve">I have researched secondary sources on the general topic of the media in Hungary. I have identified KESMA as one of the most significant companies in Hungarian media. I have looked at the communication on the Sovereignty Protection Authority law, its aims and communication on both sides. </w:t>
                </w:r>
                <w:r>
                  <w:rPr>
                    <w:rStyle w:val="eop"/>
                    <w:rFonts w:ascii="Calibri" w:hAnsi="Calibri" w:cs="Calibri"/>
                    <w:lang w:val="en-US"/>
                  </w:rPr>
                  <w:t> </w:t>
                </w:r>
              </w:p>
              <w:p w14:paraId="22618966" w14:textId="77777777" w:rsidR="002E6C60" w:rsidRDefault="002E6C60" w:rsidP="002E6C60">
                <w:pPr>
                  <w:pStyle w:val="paragraph"/>
                  <w:spacing w:before="0" w:beforeAutospacing="0" w:after="0" w:afterAutospacing="0"/>
                  <w:textAlignment w:val="baseline"/>
                  <w:rPr>
                    <w:rFonts w:ascii="Segoe UI" w:hAnsi="Segoe UI" w:cs="Segoe UI"/>
                    <w:sz w:val="18"/>
                    <w:szCs w:val="18"/>
                    <w:lang w:val="en-US"/>
                  </w:rPr>
                </w:pPr>
              </w:p>
              <w:p w14:paraId="2B14FDAE" w14:textId="77777777" w:rsidR="002E6C60" w:rsidRDefault="002E6C60" w:rsidP="002E6C6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en-GB"/>
                  </w:rPr>
                  <w:t xml:space="preserve">I have contacted and interviewed people from Hungary about their experiences and opinions about the state of Hungarian media and the Sovereignty Protection Authority law. </w:t>
                </w:r>
                <w:r>
                  <w:rPr>
                    <w:rStyle w:val="eop"/>
                    <w:rFonts w:ascii="Calibri" w:hAnsi="Calibri" w:cs="Calibri"/>
                    <w:lang w:val="en-US"/>
                  </w:rPr>
                  <w:t> </w:t>
                </w:r>
              </w:p>
              <w:p w14:paraId="55029DD8" w14:textId="77777777" w:rsidR="002E6C60" w:rsidRDefault="002E6C60" w:rsidP="002E6C60">
                <w:pPr>
                  <w:pStyle w:val="paragraph"/>
                  <w:spacing w:before="0" w:beforeAutospacing="0" w:after="0" w:afterAutospacing="0"/>
                  <w:textAlignment w:val="baseline"/>
                  <w:rPr>
                    <w:rStyle w:val="normaltextrun"/>
                    <w:rFonts w:ascii="Calibri" w:hAnsi="Calibri" w:cs="Calibri"/>
                    <w:lang w:val="en-GB"/>
                  </w:rPr>
                </w:pPr>
              </w:p>
              <w:p w14:paraId="5F54B7C7" w14:textId="12E0CC19" w:rsidR="002E6C60" w:rsidRDefault="002E6C60" w:rsidP="002E6C6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en-GB"/>
                  </w:rPr>
                  <w:t xml:space="preserve">I have emailed Telex, that is an independent Hungarian media outlet and asked them information about the impact of Sovereignty Protection Authority law since it has become active from the start of February and its predicted long-term effects on the media landscape.  </w:t>
                </w:r>
                <w:r>
                  <w:rPr>
                    <w:rStyle w:val="eop"/>
                    <w:rFonts w:ascii="Calibri" w:hAnsi="Calibri" w:cs="Calibri"/>
                    <w:lang w:val="en-US"/>
                  </w:rPr>
                  <w:t> </w:t>
                </w:r>
              </w:p>
              <w:p w14:paraId="7FE36FD8" w14:textId="77777777" w:rsidR="002E6C60" w:rsidRDefault="002E6C60" w:rsidP="002E6C60">
                <w:pPr>
                  <w:pStyle w:val="paragraph"/>
                  <w:spacing w:before="0" w:beforeAutospacing="0" w:after="0" w:afterAutospacing="0"/>
                  <w:textAlignment w:val="baseline"/>
                  <w:rPr>
                    <w:rStyle w:val="normaltextrun"/>
                    <w:rFonts w:ascii="Calibri" w:hAnsi="Calibri" w:cs="Calibri"/>
                    <w:lang w:val="en-GB"/>
                  </w:rPr>
                </w:pPr>
              </w:p>
              <w:p w14:paraId="501B36A4" w14:textId="606E3B3D" w:rsidR="002E6C60" w:rsidRDefault="002E6C60" w:rsidP="002E6C6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en-GB"/>
                  </w:rPr>
                  <w:t>I have made a survey that the participants of my webinar would complete before the day I presented the webinar. In the webinar I presented and commented on its result in the first part of the webinar. I have prepared the text of the presentation, in which I talked about the general situation, KESMA and the Sovereignty Protection Authority law. I had shared my interview findings to provide qualitative date and provide a glimpse int</w:t>
                </w:r>
                <w:bookmarkStart w:id="0" w:name="_GoBack"/>
                <w:bookmarkEnd w:id="0"/>
                <w:r>
                  <w:rPr>
                    <w:rStyle w:val="normaltextrun"/>
                    <w:rFonts w:ascii="Calibri" w:hAnsi="Calibri" w:cs="Calibri"/>
                    <w:lang w:val="en-GB"/>
                  </w:rPr>
                  <w:t>o the real-life experiences of Hungarian people. On the end I had a short talk with the participants where they could state their question and I asked them to fill out a new survey where I asked them about what they have learnt from my webinar.</w:t>
                </w:r>
                <w:r>
                  <w:rPr>
                    <w:rStyle w:val="eop"/>
                    <w:rFonts w:ascii="Calibri" w:hAnsi="Calibri" w:cs="Calibri"/>
                    <w:lang w:val="en-US"/>
                  </w:rPr>
                  <w:t> </w:t>
                </w:r>
              </w:p>
              <w:p w14:paraId="2C549E6B" w14:textId="2667DA1B" w:rsidR="00E5417A" w:rsidRDefault="00E5417A" w:rsidP="002E6C60">
                <w:pPr>
                  <w:pStyle w:val="completion"/>
                </w:pPr>
              </w:p>
            </w:tc>
          </w:sdtContent>
        </w:sdt>
      </w:tr>
    </w:tbl>
    <w:p w14:paraId="2C549E6D" w14:textId="77777777" w:rsidR="00893562" w:rsidRPr="00893562" w:rsidRDefault="00893562" w:rsidP="00027B8D">
      <w:pPr>
        <w:spacing w:after="0"/>
        <w:rPr>
          <w:sz w:val="12"/>
        </w:rPr>
      </w:pPr>
    </w:p>
    <w:p w14:paraId="2C549E6E" w14:textId="77777777" w:rsidR="0029145C" w:rsidRDefault="00E5417A" w:rsidP="00B04A6E">
      <w:pPr>
        <w:sectPr w:rsidR="0029145C" w:rsidSect="00D4712A">
          <w:footerReference w:type="default" r:id="rId21"/>
          <w:footerReference w:type="first" r:id="rId22"/>
          <w:footnotePr>
            <w:pos w:val="beneathText"/>
          </w:footnotePr>
          <w:pgSz w:w="11905" w:h="16837" w:code="9"/>
          <w:pgMar w:top="1134" w:right="1134" w:bottom="1701" w:left="1134" w:header="567" w:footer="567" w:gutter="0"/>
          <w:cols w:space="720"/>
          <w:titlePg/>
          <w:docGrid w:linePitch="360"/>
        </w:sectPr>
      </w:pPr>
      <w:r>
        <w:t>Note: text will not flow automatically onto the next page.  You must click in the box on the next page to continue</w:t>
      </w:r>
      <w:r w:rsidR="004918DE">
        <w:t xml:space="preserve"> typing</w:t>
      </w:r>
      <w:r>
        <w:t>.</w:t>
      </w:r>
    </w:p>
    <w:tbl>
      <w:tblPr>
        <w:tblStyle w:val="TableGrid"/>
        <w:tblW w:w="0" w:type="auto"/>
        <w:tblLook w:val="04A0" w:firstRow="1" w:lastRow="0" w:firstColumn="1" w:lastColumn="0" w:noHBand="0" w:noVBand="1"/>
      </w:tblPr>
      <w:tblGrid>
        <w:gridCol w:w="9627"/>
      </w:tblGrid>
      <w:tr w:rsidR="00F64829" w14:paraId="2C549E70" w14:textId="77777777" w:rsidTr="00C86CD8">
        <w:trPr>
          <w:trHeight w:hRule="exact" w:val="13039"/>
        </w:trPr>
        <w:sdt>
          <w:sdtPr>
            <w:id w:val="1428626770"/>
            <w:placeholder>
              <w:docPart w:val="13E47960D5474831A494A98881A10680"/>
            </w:placeholder>
            <w:showingPlcHdr/>
          </w:sdtPr>
          <w:sdtEndPr/>
          <w:sdtContent>
            <w:tc>
              <w:tcPr>
                <w:tcW w:w="9627" w:type="dxa"/>
              </w:tcPr>
              <w:p w14:paraId="2C549E6F" w14:textId="77777777" w:rsidR="00F64829" w:rsidRDefault="00F64829" w:rsidP="00F41869">
                <w:pPr>
                  <w:pStyle w:val="completion"/>
                </w:pPr>
                <w:r w:rsidRPr="00877B48">
                  <w:rPr>
                    <w:rStyle w:val="PlaceholderText"/>
                  </w:rPr>
                  <w:t>Click here to enter text.</w:t>
                </w:r>
              </w:p>
            </w:tc>
          </w:sdtContent>
        </w:sdt>
      </w:tr>
    </w:tbl>
    <w:p w14:paraId="2C549E71" w14:textId="77777777" w:rsidR="00893562" w:rsidRPr="00893562" w:rsidRDefault="00893562" w:rsidP="00027B8D">
      <w:pPr>
        <w:spacing w:after="0"/>
        <w:rPr>
          <w:sz w:val="12"/>
        </w:rPr>
      </w:pPr>
    </w:p>
    <w:p w14:paraId="2C549E72" w14:textId="77777777" w:rsidR="0029145C" w:rsidRDefault="00F64829" w:rsidP="00F64829">
      <w:pPr>
        <w:sectPr w:rsidR="0029145C" w:rsidSect="00D4712A">
          <w:footerReference w:type="first" r:id="rId23"/>
          <w:footnotePr>
            <w:pos w:val="beneathText"/>
          </w:footnotePr>
          <w:pgSz w:w="11905" w:h="16837" w:code="9"/>
          <w:pgMar w:top="1134" w:right="1134" w:bottom="1701" w:left="1134" w:header="567" w:footer="567" w:gutter="0"/>
          <w:cols w:space="720"/>
          <w:titlePg/>
          <w:docGrid w:linePitch="360"/>
        </w:sectPr>
      </w:pPr>
      <w:r>
        <w:t>Note: text will not flow automatically onto the next page.  You must click in the box on the next page to continue typing.</w:t>
      </w:r>
    </w:p>
    <w:tbl>
      <w:tblPr>
        <w:tblStyle w:val="TableGrid"/>
        <w:tblW w:w="0" w:type="auto"/>
        <w:tblLook w:val="04A0" w:firstRow="1" w:lastRow="0" w:firstColumn="1" w:lastColumn="0" w:noHBand="0" w:noVBand="1"/>
      </w:tblPr>
      <w:tblGrid>
        <w:gridCol w:w="9627"/>
      </w:tblGrid>
      <w:tr w:rsidR="00E5417A" w14:paraId="2C549E74" w14:textId="77777777" w:rsidTr="00C86CD8">
        <w:trPr>
          <w:trHeight w:hRule="exact" w:val="13606"/>
        </w:trPr>
        <w:sdt>
          <w:sdtPr>
            <w:id w:val="-358739947"/>
            <w:placeholder>
              <w:docPart w:val="049203D2EB59444EB8DE31F3F0DB95DF"/>
            </w:placeholder>
            <w:showingPlcHdr/>
          </w:sdtPr>
          <w:sdtEndPr/>
          <w:sdtContent>
            <w:tc>
              <w:tcPr>
                <w:tcW w:w="9627" w:type="dxa"/>
              </w:tcPr>
              <w:p w14:paraId="2C549E73" w14:textId="77777777" w:rsidR="00E5417A" w:rsidRDefault="00112154" w:rsidP="00112154">
                <w:pPr>
                  <w:pStyle w:val="completion"/>
                </w:pPr>
                <w:r w:rsidRPr="00877B48">
                  <w:rPr>
                    <w:rStyle w:val="PlaceholderText"/>
                  </w:rPr>
                  <w:t>Click here to enter text.</w:t>
                </w:r>
              </w:p>
            </w:tc>
          </w:sdtContent>
        </w:sdt>
      </w:tr>
    </w:tbl>
    <w:p w14:paraId="2C549E75" w14:textId="77777777" w:rsidR="00556CA5" w:rsidRPr="00C86CD8" w:rsidRDefault="00556CA5" w:rsidP="00C86CD8">
      <w:pPr>
        <w:spacing w:after="0"/>
        <w:rPr>
          <w:sz w:val="12"/>
        </w:rPr>
      </w:pPr>
    </w:p>
    <w:p w14:paraId="2C549E76" w14:textId="77777777" w:rsidR="00B04A6E" w:rsidRPr="00B04A6E" w:rsidRDefault="00B04A6E" w:rsidP="00B04A6E">
      <w:pPr>
        <w:pStyle w:val="Heading1"/>
      </w:pPr>
      <w:r w:rsidRPr="002608BA">
        <w:lastRenderedPageBreak/>
        <w:t xml:space="preserve">Section </w:t>
      </w:r>
      <w:r>
        <w:t>C:</w:t>
      </w:r>
      <w:r>
        <w:tab/>
      </w:r>
      <w:r w:rsidRPr="00B04A6E">
        <w:t>Reflections</w:t>
      </w:r>
      <w:r>
        <w:t xml:space="preserve"> on knowledge gained</w:t>
      </w:r>
      <w:r>
        <w:br/>
      </w:r>
      <w:r w:rsidRPr="002608BA">
        <w:t xml:space="preserve">and skills developed </w:t>
      </w:r>
      <w:r>
        <w:tab/>
      </w:r>
      <w:r w:rsidRPr="00B04A6E">
        <w:t>(20</w:t>
      </w:r>
      <w:r w:rsidR="00112154">
        <w:t xml:space="preserve"> marks</w:t>
      </w:r>
      <w:r w:rsidRPr="00B04A6E">
        <w:t>)</w:t>
      </w:r>
    </w:p>
    <w:p w14:paraId="2C549E77" w14:textId="77777777" w:rsidR="00B04A6E" w:rsidRDefault="00FE2EEC" w:rsidP="00B04A6E">
      <w:r>
        <w:t>(maximum 300 words)</w:t>
      </w:r>
    </w:p>
    <w:tbl>
      <w:tblPr>
        <w:tblStyle w:val="TableGrid"/>
        <w:tblW w:w="0" w:type="auto"/>
        <w:tblLook w:val="04A0" w:firstRow="1" w:lastRow="0" w:firstColumn="1" w:lastColumn="0" w:noHBand="0" w:noVBand="1"/>
      </w:tblPr>
      <w:tblGrid>
        <w:gridCol w:w="9627"/>
      </w:tblGrid>
      <w:tr w:rsidR="00E5417A" w14:paraId="2C549E79" w14:textId="77777777" w:rsidTr="00027B8D">
        <w:trPr>
          <w:trHeight w:hRule="exact" w:val="12472"/>
        </w:trPr>
        <w:sdt>
          <w:sdtPr>
            <w:id w:val="785786022"/>
            <w:placeholder>
              <w:docPart w:val="655CBFA3484E46309A96A90F85378D8E"/>
            </w:placeholder>
            <w:showingPlcHdr/>
          </w:sdtPr>
          <w:sdtEndPr/>
          <w:sdtContent>
            <w:tc>
              <w:tcPr>
                <w:tcW w:w="9627" w:type="dxa"/>
              </w:tcPr>
              <w:p w14:paraId="2C549E78" w14:textId="77777777" w:rsidR="00E5417A" w:rsidRDefault="008D4F40" w:rsidP="008D4F40">
                <w:pPr>
                  <w:pStyle w:val="completion"/>
                </w:pPr>
                <w:r w:rsidRPr="00877B48">
                  <w:rPr>
                    <w:rStyle w:val="PlaceholderText"/>
                  </w:rPr>
                  <w:t>Click here to enter text.</w:t>
                </w:r>
              </w:p>
            </w:tc>
          </w:sdtContent>
        </w:sdt>
      </w:tr>
    </w:tbl>
    <w:p w14:paraId="2C549E7A" w14:textId="77777777" w:rsidR="00CE21E9" w:rsidRDefault="00CE21E9" w:rsidP="00C86CD8">
      <w:pPr>
        <w:spacing w:after="0"/>
        <w:rPr>
          <w:b/>
          <w:bCs/>
          <w:iCs/>
          <w:sz w:val="12"/>
        </w:rPr>
        <w:sectPr w:rsidR="00CE21E9" w:rsidSect="00D4712A">
          <w:footerReference w:type="default" r:id="rId24"/>
          <w:footerReference w:type="first" r:id="rId25"/>
          <w:footnotePr>
            <w:pos w:val="beneathText"/>
          </w:footnotePr>
          <w:pgSz w:w="11905" w:h="16837" w:code="9"/>
          <w:pgMar w:top="1134" w:right="1134" w:bottom="1701" w:left="1134" w:header="567" w:footer="567" w:gutter="0"/>
          <w:cols w:space="720"/>
          <w:titlePg/>
          <w:docGrid w:linePitch="360"/>
        </w:sectPr>
      </w:pPr>
    </w:p>
    <w:p w14:paraId="2C549E7B" w14:textId="77777777" w:rsidR="0039522A" w:rsidRDefault="00556CA5" w:rsidP="00CE21E9">
      <w:pPr>
        <w:pStyle w:val="Heading1"/>
        <w:ind w:left="0" w:firstLine="0"/>
      </w:pPr>
      <w:r>
        <w:lastRenderedPageBreak/>
        <w:t>References and Bibliography</w:t>
      </w:r>
    </w:p>
    <w:p w14:paraId="2C549E7C" w14:textId="77777777" w:rsidR="00556CA5" w:rsidRDefault="00556CA5" w:rsidP="00556CA5">
      <w:pPr>
        <w:rPr>
          <w:lang w:val="en-IE"/>
        </w:rPr>
      </w:pPr>
      <w:r>
        <w:rPr>
          <w:lang w:val="en-IE"/>
        </w:rPr>
        <w:t>Include full references for all sources cited in your report.  You should also include details of additional sources of information that you consulted but have not cited in your report.</w:t>
      </w:r>
    </w:p>
    <w:tbl>
      <w:tblPr>
        <w:tblStyle w:val="TableGrid"/>
        <w:tblW w:w="0" w:type="auto"/>
        <w:tblLook w:val="04A0" w:firstRow="1" w:lastRow="0" w:firstColumn="1" w:lastColumn="0" w:noHBand="0" w:noVBand="1"/>
      </w:tblPr>
      <w:tblGrid>
        <w:gridCol w:w="9627"/>
      </w:tblGrid>
      <w:tr w:rsidR="00556CA5" w14:paraId="2C549E7E" w14:textId="77777777" w:rsidTr="00027B8D">
        <w:trPr>
          <w:trHeight w:hRule="exact" w:val="12472"/>
        </w:trPr>
        <w:sdt>
          <w:sdtPr>
            <w:id w:val="913283286"/>
            <w:placeholder>
              <w:docPart w:val="FC6A6A5FC4EC4620A240BC0FA24B0380"/>
            </w:placeholder>
            <w:showingPlcHdr/>
          </w:sdtPr>
          <w:sdtEndPr/>
          <w:sdtContent>
            <w:tc>
              <w:tcPr>
                <w:tcW w:w="9627" w:type="dxa"/>
              </w:tcPr>
              <w:p w14:paraId="2C549E7D" w14:textId="77777777" w:rsidR="00556CA5" w:rsidRDefault="008D4F40" w:rsidP="008D4F40">
                <w:pPr>
                  <w:pStyle w:val="completion"/>
                </w:pPr>
                <w:r w:rsidRPr="00877B48">
                  <w:rPr>
                    <w:rStyle w:val="PlaceholderText"/>
                  </w:rPr>
                  <w:t>Click here to enter text.</w:t>
                </w:r>
              </w:p>
            </w:tc>
          </w:sdtContent>
        </w:sdt>
      </w:tr>
    </w:tbl>
    <w:p w14:paraId="2C549E7F" w14:textId="77777777" w:rsidR="00480771" w:rsidRPr="002608BA" w:rsidRDefault="00F64829" w:rsidP="00CA2C7D">
      <w:pPr>
        <w:pStyle w:val="Heading1"/>
        <w:ind w:left="0" w:firstLine="0"/>
      </w:pPr>
      <w:r>
        <w:lastRenderedPageBreak/>
        <w:t>Images, charts and tables</w:t>
      </w:r>
      <w:r w:rsidR="00556CA5">
        <w:t xml:space="preserve"> (optional)</w:t>
      </w:r>
    </w:p>
    <w:p w14:paraId="2C549E80" w14:textId="77777777" w:rsidR="0039522A" w:rsidRDefault="00A07A24" w:rsidP="00556CA5">
      <w:r>
        <w:t>You may use the</w:t>
      </w:r>
      <w:r w:rsidR="0039522A" w:rsidRPr="002608BA">
        <w:t xml:space="preserve"> space </w:t>
      </w:r>
      <w:r w:rsidR="00F64829">
        <w:t xml:space="preserve">on this page and the next page </w:t>
      </w:r>
      <w:r w:rsidR="0039522A" w:rsidRPr="002608BA">
        <w:t xml:space="preserve">to insert relevant </w:t>
      </w:r>
      <w:r w:rsidR="00F64829">
        <w:t xml:space="preserve">tables, </w:t>
      </w:r>
      <w:r w:rsidR="0039522A" w:rsidRPr="002608BA">
        <w:t>graphs, diagr</w:t>
      </w:r>
      <w:r w:rsidR="00556CA5">
        <w:t>ams, or images related to your r</w:t>
      </w:r>
      <w:r w:rsidR="0039522A" w:rsidRPr="002608BA">
        <w:t>eport.</w:t>
      </w:r>
      <w:r w:rsidR="00556CA5">
        <w:t xml:space="preserve"> If you are referring in the </w:t>
      </w:r>
      <w:r w:rsidR="0007158F">
        <w:t xml:space="preserve">body of the </w:t>
      </w:r>
      <w:r w:rsidR="00556CA5">
        <w:t xml:space="preserve">report to any </w:t>
      </w:r>
      <w:r>
        <w:t>specific items below</w:t>
      </w:r>
      <w:r w:rsidR="00556CA5">
        <w:t>, the</w:t>
      </w:r>
      <w:r>
        <w:t>n you should make sure that these</w:t>
      </w:r>
      <w:r w:rsidR="00556CA5">
        <w:t xml:space="preserve"> are properly labelled (figu</w:t>
      </w:r>
      <w:r w:rsidR="0007158F">
        <w:t>re 1, figure 2, etc.</w:t>
      </w:r>
      <w:r w:rsidR="00556CA5">
        <w:t>)</w:t>
      </w:r>
    </w:p>
    <w:p w14:paraId="2C549E81" w14:textId="77777777" w:rsidR="00F64829" w:rsidRDefault="00F64829" w:rsidP="00556CA5">
      <w:r>
        <w:t>You may only include printable material.  You may not include, for example, video clips or links to other material.  Examiners will not view or consider any such non-printable material when marking your work.</w:t>
      </w:r>
    </w:p>
    <w:p w14:paraId="2C549E82" w14:textId="77777777" w:rsidR="00626B58" w:rsidRDefault="00626B58" w:rsidP="00556CA5">
      <w:r>
        <w:t>Note: you cannot use the “insert” command below, but you can use the “paste” command to insert an image or other material that has been copied to the clipboard.</w:t>
      </w:r>
    </w:p>
    <w:tbl>
      <w:tblPr>
        <w:tblStyle w:val="TableGrid"/>
        <w:tblW w:w="0" w:type="auto"/>
        <w:tblLook w:val="04A0" w:firstRow="1" w:lastRow="0" w:firstColumn="1" w:lastColumn="0" w:noHBand="0" w:noVBand="1"/>
      </w:tblPr>
      <w:tblGrid>
        <w:gridCol w:w="9627"/>
      </w:tblGrid>
      <w:tr w:rsidR="002A0D7F" w14:paraId="2C549E84" w14:textId="77777777" w:rsidTr="00C86CD8">
        <w:trPr>
          <w:trHeight w:hRule="exact" w:val="10488"/>
        </w:trPr>
        <w:sdt>
          <w:sdtPr>
            <w:id w:val="191121567"/>
            <w:placeholder>
              <w:docPart w:val="CABF840DDB5640EFACA3394E8B450945"/>
            </w:placeholder>
            <w:showingPlcHdr/>
          </w:sdtPr>
          <w:sdtEndPr/>
          <w:sdtContent>
            <w:tc>
              <w:tcPr>
                <w:tcW w:w="9627" w:type="dxa"/>
              </w:tcPr>
              <w:p w14:paraId="2C549E83" w14:textId="77777777" w:rsidR="002A0D7F" w:rsidRDefault="002A0D7F" w:rsidP="00B13259">
                <w:pPr>
                  <w:pStyle w:val="completion"/>
                </w:pPr>
                <w:r w:rsidRPr="00877B48">
                  <w:rPr>
                    <w:rStyle w:val="PlaceholderText"/>
                  </w:rPr>
                  <w:t>Click here to enter text.</w:t>
                </w:r>
              </w:p>
            </w:tc>
          </w:sdtContent>
        </w:sdt>
      </w:tr>
    </w:tbl>
    <w:p w14:paraId="2C549E85" w14:textId="77777777" w:rsidR="0029145C" w:rsidRDefault="0029145C" w:rsidP="00027B8D">
      <w:pPr>
        <w:suppressAutoHyphens w:val="0"/>
        <w:spacing w:after="0"/>
        <w:rPr>
          <w:rFonts w:asciiTheme="minorHAnsi" w:hAnsiTheme="minorHAnsi"/>
          <w:bCs/>
          <w:iCs/>
          <w:sz w:val="16"/>
        </w:rPr>
        <w:sectPr w:rsidR="0029145C" w:rsidSect="00D4712A">
          <w:headerReference w:type="default" r:id="rId26"/>
          <w:footerReference w:type="default" r:id="rId27"/>
          <w:headerReference w:type="first" r:id="rId28"/>
          <w:footerReference w:type="first" r:id="rId29"/>
          <w:footnotePr>
            <w:pos w:val="beneathText"/>
          </w:footnotePr>
          <w:pgSz w:w="11905" w:h="16837" w:code="9"/>
          <w:pgMar w:top="1134" w:right="1134" w:bottom="1701" w:left="1134" w:header="567" w:footer="567" w:gutter="0"/>
          <w:cols w:space="720"/>
          <w:titlePg/>
          <w:docGrid w:linePitch="360"/>
        </w:sectPr>
      </w:pPr>
    </w:p>
    <w:tbl>
      <w:tblPr>
        <w:tblStyle w:val="TableGrid"/>
        <w:tblW w:w="0" w:type="auto"/>
        <w:tblLook w:val="04A0" w:firstRow="1" w:lastRow="0" w:firstColumn="1" w:lastColumn="0" w:noHBand="0" w:noVBand="1"/>
      </w:tblPr>
      <w:tblGrid>
        <w:gridCol w:w="9627"/>
      </w:tblGrid>
      <w:tr w:rsidR="00022D6E" w14:paraId="2C549E87" w14:textId="77777777" w:rsidTr="00C86CD8">
        <w:trPr>
          <w:trHeight w:hRule="exact" w:val="13606"/>
        </w:trPr>
        <w:sdt>
          <w:sdtPr>
            <w:id w:val="1832718559"/>
            <w:placeholder>
              <w:docPart w:val="1210FDD3FD744617A5552985DA6416B1"/>
            </w:placeholder>
            <w:showingPlcHdr/>
          </w:sdtPr>
          <w:sdtEndPr/>
          <w:sdtContent>
            <w:tc>
              <w:tcPr>
                <w:tcW w:w="9627" w:type="dxa"/>
              </w:tcPr>
              <w:p w14:paraId="2C549E86" w14:textId="77777777" w:rsidR="00022D6E" w:rsidRDefault="00022D6E" w:rsidP="00B13259">
                <w:pPr>
                  <w:pStyle w:val="completion"/>
                </w:pPr>
                <w:r w:rsidRPr="00877B48">
                  <w:rPr>
                    <w:rStyle w:val="PlaceholderText"/>
                  </w:rPr>
                  <w:t>Click here to enter text.</w:t>
                </w:r>
              </w:p>
            </w:tc>
          </w:sdtContent>
        </w:sdt>
      </w:tr>
    </w:tbl>
    <w:p w14:paraId="2C549E88" w14:textId="77777777" w:rsidR="00022D6E" w:rsidRPr="00027B8D" w:rsidRDefault="00022D6E" w:rsidP="00027B8D">
      <w:pPr>
        <w:suppressAutoHyphens w:val="0"/>
        <w:spacing w:after="0"/>
        <w:rPr>
          <w:rFonts w:asciiTheme="minorHAnsi" w:hAnsiTheme="minorHAnsi"/>
          <w:bCs/>
          <w:iCs/>
          <w:sz w:val="16"/>
        </w:rPr>
      </w:pPr>
    </w:p>
    <w:sectPr w:rsidR="00022D6E" w:rsidRPr="00027B8D" w:rsidSect="00D4712A">
      <w:headerReference w:type="first" r:id="rId30"/>
      <w:footerReference w:type="first" r:id="rId31"/>
      <w:footnotePr>
        <w:pos w:val="beneathText"/>
      </w:footnotePr>
      <w:pgSz w:w="11905" w:h="16837" w:code="9"/>
      <w:pgMar w:top="1134" w:right="1134" w:bottom="1701" w:left="1134"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49E8D" w14:textId="77777777" w:rsidR="009837F7" w:rsidRDefault="009837F7">
      <w:r>
        <w:separator/>
      </w:r>
    </w:p>
  </w:endnote>
  <w:endnote w:type="continuationSeparator" w:id="0">
    <w:p w14:paraId="2C549E8E" w14:textId="77777777" w:rsidR="009837F7" w:rsidRDefault="00983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1" w14:textId="77777777" w:rsidR="00CE21E9" w:rsidRDefault="00CE21E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265777"/>
      <w:docPartObj>
        <w:docPartGallery w:val="Page Numbers (Bottom of Page)"/>
        <w:docPartUnique/>
      </w:docPartObj>
    </w:sdtPr>
    <w:sdtEndPr>
      <w:rPr>
        <w:noProof/>
        <w:highlight w:val="yellow"/>
      </w:rPr>
    </w:sdtEndPr>
    <w:sdtContent>
      <w:p w14:paraId="2C549E9C"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8</w:t>
        </w:r>
        <w:r>
          <w:rPr>
            <w:noProof/>
          </w:rPr>
          <w:fldChar w:fldCharType="end"/>
        </w:r>
        <w:r w:rsidR="00A77F55">
          <w:rPr>
            <w:noProof/>
            <w:lang w:val="en-IE" w:eastAsia="en-IE"/>
          </w:rPr>
          <w:drawing>
            <wp:anchor distT="0" distB="0" distL="114300" distR="114300" simplePos="0" relativeHeight="251666432" behindDoc="1" locked="0" layoutInCell="1" allowOverlap="1" wp14:anchorId="2C549EB5" wp14:editId="2C549EB6">
              <wp:simplePos x="0" y="0"/>
              <wp:positionH relativeFrom="page">
                <wp:posOffset>4838700</wp:posOffset>
              </wp:positionH>
              <wp:positionV relativeFrom="page">
                <wp:posOffset>9703435</wp:posOffset>
              </wp:positionV>
              <wp:extent cx="1882800" cy="475200"/>
              <wp:effectExtent l="0" t="0" r="317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128 2020L568C2EL08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E" w14:textId="77777777" w:rsidR="00CE21E9" w:rsidRPr="00037798" w:rsidRDefault="00CE21E9" w:rsidP="00D4712A">
    <w:pPr>
      <w:pStyle w:val="Footer"/>
      <w:tabs>
        <w:tab w:val="clear" w:pos="4153"/>
        <w:tab w:val="clear" w:pos="8306"/>
        <w:tab w:val="center" w:pos="4820"/>
      </w:tabs>
      <w:rPr>
        <w:rFonts w:asciiTheme="minorHAnsi" w:hAnsiTheme="minorHAnsi"/>
        <w:noProof/>
      </w:rPr>
    </w:pPr>
    <w:r>
      <w:tab/>
    </w:r>
    <w:sdt>
      <w:sdtPr>
        <w:id w:val="993302216"/>
        <w:docPartObj>
          <w:docPartGallery w:val="Page Numbers (Bottom of Page)"/>
          <w:docPartUnique/>
        </w:docPartObj>
      </w:sdtPr>
      <w:sdtEndPr>
        <w:rPr>
          <w:rFonts w:asciiTheme="minorHAnsi" w:hAnsiTheme="minorHAnsi"/>
        </w:rPr>
      </w:sdtEndPr>
      <w:sdtContent>
        <w:r w:rsidRPr="009F1D4B">
          <w:rPr>
            <w:rFonts w:asciiTheme="minorHAnsi" w:hAnsiTheme="minorHAnsi"/>
          </w:rPr>
          <w:fldChar w:fldCharType="begin"/>
        </w:r>
        <w:r w:rsidRPr="009F1D4B">
          <w:rPr>
            <w:rFonts w:asciiTheme="minorHAnsi" w:hAnsiTheme="minorHAnsi"/>
          </w:rPr>
          <w:instrText xml:space="preserve"> PAGE   \* MERGEFORMAT </w:instrText>
        </w:r>
        <w:r w:rsidRPr="009F1D4B">
          <w:rPr>
            <w:rFonts w:asciiTheme="minorHAnsi" w:hAnsiTheme="minorHAnsi"/>
          </w:rPr>
          <w:fldChar w:fldCharType="separate"/>
        </w:r>
        <w:r w:rsidR="00B33E4B">
          <w:rPr>
            <w:rFonts w:asciiTheme="minorHAnsi" w:hAnsiTheme="minorHAnsi"/>
            <w:noProof/>
          </w:rPr>
          <w:t>11</w:t>
        </w:r>
        <w:r w:rsidRPr="009F1D4B">
          <w:rPr>
            <w:rFonts w:asciiTheme="minorHAnsi" w:hAnsiTheme="minorHAnsi"/>
            <w:noProof/>
          </w:rPr>
          <w:fldChar w:fldCharType="end"/>
        </w:r>
      </w:sdtContent>
    </w:sdt>
    <w:r w:rsidR="00B33E4B">
      <w:rPr>
        <w:rFonts w:asciiTheme="minorHAnsi" w:hAnsiTheme="minorHAnsi"/>
        <w:noProof/>
        <w:lang w:val="en-IE" w:eastAsia="en-IE"/>
      </w:rPr>
      <w:drawing>
        <wp:anchor distT="0" distB="0" distL="114300" distR="114300" simplePos="0" relativeHeight="251669504" behindDoc="1" locked="0" layoutInCell="1" allowOverlap="1" wp14:anchorId="2C549EB7" wp14:editId="2C549EB8">
          <wp:simplePos x="0" y="0"/>
          <wp:positionH relativeFrom="page">
            <wp:posOffset>4838700</wp:posOffset>
          </wp:positionH>
          <wp:positionV relativeFrom="page">
            <wp:posOffset>9703435</wp:posOffset>
          </wp:positionV>
          <wp:extent cx="1882800" cy="475200"/>
          <wp:effectExtent l="0" t="0" r="3175"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128 2020L568C2EL11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1429070"/>
      <w:docPartObj>
        <w:docPartGallery w:val="Page Numbers (Bottom of Page)"/>
        <w:docPartUnique/>
      </w:docPartObj>
    </w:sdtPr>
    <w:sdtEndPr>
      <w:rPr>
        <w:noProof/>
        <w:highlight w:val="yellow"/>
      </w:rPr>
    </w:sdtEndPr>
    <w:sdtContent>
      <w:p w14:paraId="2C549EA0" w14:textId="77777777" w:rsidR="00CE21E9" w:rsidRDefault="00CE21E9"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10</w:t>
        </w:r>
        <w:r>
          <w:rPr>
            <w:noProof/>
          </w:rPr>
          <w:fldChar w:fldCharType="end"/>
        </w:r>
        <w:r w:rsidR="00B33E4B">
          <w:rPr>
            <w:noProof/>
            <w:lang w:val="en-IE" w:eastAsia="en-IE"/>
          </w:rPr>
          <w:drawing>
            <wp:anchor distT="0" distB="0" distL="114300" distR="114300" simplePos="0" relativeHeight="251668480" behindDoc="1" locked="0" layoutInCell="1" allowOverlap="1" wp14:anchorId="2C549EB9" wp14:editId="2C549EBA">
              <wp:simplePos x="0" y="0"/>
              <wp:positionH relativeFrom="page">
                <wp:posOffset>4838700</wp:posOffset>
              </wp:positionH>
              <wp:positionV relativeFrom="page">
                <wp:posOffset>9703435</wp:posOffset>
              </wp:positionV>
              <wp:extent cx="1882800" cy="475200"/>
              <wp:effectExtent l="0" t="0" r="3175"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128 2020L568C2EL10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91259"/>
      <w:docPartObj>
        <w:docPartGallery w:val="Page Numbers (Bottom of Page)"/>
        <w:docPartUnique/>
      </w:docPartObj>
    </w:sdtPr>
    <w:sdtEndPr>
      <w:rPr>
        <w:noProof/>
        <w:highlight w:val="yellow"/>
      </w:rPr>
    </w:sdtEndPr>
    <w:sdtContent>
      <w:p w14:paraId="2C549EA2"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12</w:t>
        </w:r>
        <w:r>
          <w:rPr>
            <w:noProof/>
          </w:rPr>
          <w:fldChar w:fldCharType="end"/>
        </w:r>
        <w:r w:rsidR="00B33E4B">
          <w:rPr>
            <w:noProof/>
            <w:lang w:val="en-IE" w:eastAsia="en-IE"/>
          </w:rPr>
          <w:drawing>
            <wp:anchor distT="0" distB="0" distL="114300" distR="114300" simplePos="0" relativeHeight="251670528" behindDoc="1" locked="0" layoutInCell="1" allowOverlap="1" wp14:anchorId="2C549EBB" wp14:editId="2C549EBC">
              <wp:simplePos x="0" y="0"/>
              <wp:positionH relativeFrom="page">
                <wp:posOffset>4838700</wp:posOffset>
              </wp:positionH>
              <wp:positionV relativeFrom="page">
                <wp:posOffset>9703435</wp:posOffset>
              </wp:positionV>
              <wp:extent cx="1882800" cy="475200"/>
              <wp:effectExtent l="0" t="0" r="317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e128 2020L568C2EL12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2" w14:textId="77777777" w:rsidR="00480771" w:rsidRPr="00037798" w:rsidRDefault="009C1DA0" w:rsidP="00D4712A">
    <w:pPr>
      <w:pStyle w:val="Footer"/>
      <w:tabs>
        <w:tab w:val="clear" w:pos="4153"/>
        <w:tab w:val="clear" w:pos="8306"/>
        <w:tab w:val="center" w:pos="4820"/>
      </w:tabs>
      <w:rPr>
        <w:rFonts w:asciiTheme="minorHAnsi" w:hAnsiTheme="minorHAnsi"/>
        <w:noProof/>
      </w:rPr>
    </w:pPr>
    <w:r>
      <w:tab/>
    </w:r>
    <w:sdt>
      <w:sdtPr>
        <w:id w:val="140545604"/>
        <w:docPartObj>
          <w:docPartGallery w:val="Page Numbers (Bottom of Page)"/>
          <w:docPartUnique/>
        </w:docPartObj>
      </w:sdtPr>
      <w:sdtEndPr>
        <w:rPr>
          <w:rFonts w:asciiTheme="minorHAnsi" w:hAnsiTheme="minorHAnsi"/>
        </w:rPr>
      </w:sdtEndPr>
      <w:sdtContent>
        <w:r w:rsidR="007F64C5" w:rsidRPr="009F1D4B">
          <w:rPr>
            <w:rFonts w:asciiTheme="minorHAnsi" w:hAnsiTheme="minorHAnsi"/>
          </w:rPr>
          <w:fldChar w:fldCharType="begin"/>
        </w:r>
        <w:r w:rsidR="00480771" w:rsidRPr="009F1D4B">
          <w:rPr>
            <w:rFonts w:asciiTheme="minorHAnsi" w:hAnsiTheme="minorHAnsi"/>
          </w:rPr>
          <w:instrText xml:space="preserve"> PAGE   \* MERGEFORMAT </w:instrText>
        </w:r>
        <w:r w:rsidR="007F64C5" w:rsidRPr="009F1D4B">
          <w:rPr>
            <w:rFonts w:asciiTheme="minorHAnsi" w:hAnsiTheme="minorHAnsi"/>
          </w:rPr>
          <w:fldChar w:fldCharType="separate"/>
        </w:r>
        <w:r w:rsidR="00B33E4B">
          <w:rPr>
            <w:rFonts w:asciiTheme="minorHAnsi" w:hAnsiTheme="minorHAnsi"/>
            <w:noProof/>
          </w:rPr>
          <w:t>2</w:t>
        </w:r>
        <w:r w:rsidR="007F64C5" w:rsidRPr="009F1D4B">
          <w:rPr>
            <w:rFonts w:asciiTheme="minorHAnsi" w:hAnsiTheme="minorHAnsi"/>
            <w:noProof/>
          </w:rPr>
          <w:fldChar w:fldCharType="end"/>
        </w:r>
      </w:sdtContent>
    </w:sdt>
    <w:r w:rsidR="00D86E23">
      <w:rPr>
        <w:rFonts w:asciiTheme="minorHAnsi" w:hAnsiTheme="minorHAnsi"/>
        <w:noProof/>
        <w:lang w:val="en-IE" w:eastAsia="en-IE"/>
      </w:rPr>
      <w:drawing>
        <wp:anchor distT="0" distB="0" distL="114300" distR="114300" simplePos="0" relativeHeight="251660288" behindDoc="1" locked="0" layoutInCell="1" allowOverlap="1" wp14:anchorId="2C549EA3" wp14:editId="2C549EA4">
          <wp:simplePos x="0" y="0"/>
          <wp:positionH relativeFrom="page">
            <wp:posOffset>4838700</wp:posOffset>
          </wp:positionH>
          <wp:positionV relativeFrom="page">
            <wp:posOffset>9703435</wp:posOffset>
          </wp:positionV>
          <wp:extent cx="1882800" cy="475200"/>
          <wp:effectExtent l="0" t="0" r="317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128 2020L568C2EL02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900594"/>
      <w:docPartObj>
        <w:docPartGallery w:val="Page Numbers (Bottom of Page)"/>
        <w:docPartUnique/>
      </w:docPartObj>
    </w:sdtPr>
    <w:sdtEndPr>
      <w:rPr>
        <w:noProof/>
        <w:highlight w:val="yellow"/>
      </w:rPr>
    </w:sdtEndPr>
    <w:sdtContent>
      <w:p w14:paraId="2C549E94" w14:textId="77777777" w:rsidR="00641DC3" w:rsidRDefault="00D4712A" w:rsidP="00D4712A">
        <w:pPr>
          <w:pStyle w:val="Footer"/>
          <w:tabs>
            <w:tab w:val="clear" w:pos="4153"/>
            <w:tab w:val="center" w:pos="4820"/>
          </w:tabs>
        </w:pPr>
        <w:r>
          <w:tab/>
        </w:r>
        <w:r w:rsidR="00641DC3">
          <w:fldChar w:fldCharType="begin"/>
        </w:r>
        <w:r w:rsidR="00641DC3">
          <w:instrText xml:space="preserve"> PAGE   \* MERGEFORMAT </w:instrText>
        </w:r>
        <w:r w:rsidR="00641DC3">
          <w:fldChar w:fldCharType="separate"/>
        </w:r>
        <w:r w:rsidR="00B33E4B">
          <w:rPr>
            <w:noProof/>
          </w:rPr>
          <w:t>1</w:t>
        </w:r>
        <w:r w:rsidR="00641DC3">
          <w:rPr>
            <w:noProof/>
          </w:rPr>
          <w:fldChar w:fldCharType="end"/>
        </w:r>
        <w:r w:rsidR="00D86E23">
          <w:rPr>
            <w:noProof/>
            <w:lang w:val="en-IE" w:eastAsia="en-IE"/>
          </w:rPr>
          <w:drawing>
            <wp:anchor distT="0" distB="0" distL="114300" distR="114300" simplePos="0" relativeHeight="251659264" behindDoc="1" locked="0" layoutInCell="1" allowOverlap="1" wp14:anchorId="2C549EA7" wp14:editId="2C549EA8">
              <wp:simplePos x="0" y="0"/>
              <wp:positionH relativeFrom="page">
                <wp:posOffset>4838700</wp:posOffset>
              </wp:positionH>
              <wp:positionV relativeFrom="page">
                <wp:posOffset>9703435</wp:posOffset>
              </wp:positionV>
              <wp:extent cx="1882800" cy="475200"/>
              <wp:effectExtent l="0" t="0" r="317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128 2020L568C2EL01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304146"/>
      <w:docPartObj>
        <w:docPartGallery w:val="Page Numbers (Bottom of Page)"/>
        <w:docPartUnique/>
      </w:docPartObj>
    </w:sdtPr>
    <w:sdtEndPr>
      <w:rPr>
        <w:noProof/>
        <w:highlight w:val="yellow"/>
      </w:rPr>
    </w:sdtEndPr>
    <w:sdtContent>
      <w:p w14:paraId="2C549E96"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3</w:t>
        </w:r>
        <w:r>
          <w:rPr>
            <w:noProof/>
          </w:rPr>
          <w:fldChar w:fldCharType="end"/>
        </w:r>
        <w:r>
          <w:rPr>
            <w:noProof/>
            <w:lang w:val="en-IE" w:eastAsia="en-IE"/>
          </w:rPr>
          <w:drawing>
            <wp:anchor distT="0" distB="0" distL="114300" distR="114300" simplePos="0" relativeHeight="251661312" behindDoc="1" locked="0" layoutInCell="1" allowOverlap="1" wp14:anchorId="2C549EA9" wp14:editId="2C549EAA">
              <wp:simplePos x="0" y="0"/>
              <wp:positionH relativeFrom="page">
                <wp:posOffset>4838700</wp:posOffset>
              </wp:positionH>
              <wp:positionV relativeFrom="page">
                <wp:posOffset>9703435</wp:posOffset>
              </wp:positionV>
              <wp:extent cx="1882800" cy="475200"/>
              <wp:effectExtent l="0" t="0" r="317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128 2020L568C2EL03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60316"/>
      <w:docPartObj>
        <w:docPartGallery w:val="Page Numbers (Bottom of Page)"/>
        <w:docPartUnique/>
      </w:docPartObj>
    </w:sdtPr>
    <w:sdtEndPr>
      <w:rPr>
        <w:noProof/>
        <w:highlight w:val="yellow"/>
      </w:rPr>
    </w:sdtEndPr>
    <w:sdtContent>
      <w:p w14:paraId="2C549E97"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4</w:t>
        </w:r>
        <w:r>
          <w:rPr>
            <w:noProof/>
          </w:rPr>
          <w:fldChar w:fldCharType="end"/>
        </w:r>
        <w:r>
          <w:rPr>
            <w:noProof/>
            <w:lang w:val="en-IE" w:eastAsia="en-IE"/>
          </w:rPr>
          <w:drawing>
            <wp:anchor distT="0" distB="0" distL="114300" distR="114300" simplePos="0" relativeHeight="251662336" behindDoc="1" locked="0" layoutInCell="1" allowOverlap="1" wp14:anchorId="2C549EAB" wp14:editId="2C549EAC">
              <wp:simplePos x="0" y="0"/>
              <wp:positionH relativeFrom="page">
                <wp:posOffset>4838700</wp:posOffset>
              </wp:positionH>
              <wp:positionV relativeFrom="page">
                <wp:posOffset>9703435</wp:posOffset>
              </wp:positionV>
              <wp:extent cx="1882800" cy="475200"/>
              <wp:effectExtent l="0" t="0" r="317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128 2020L568C2EL04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8" w14:textId="77777777" w:rsidR="00D86E23" w:rsidRPr="00037798" w:rsidRDefault="00D86E23" w:rsidP="00D4712A">
    <w:pPr>
      <w:pStyle w:val="Footer"/>
      <w:tabs>
        <w:tab w:val="clear" w:pos="4153"/>
        <w:tab w:val="clear" w:pos="8306"/>
        <w:tab w:val="center" w:pos="4820"/>
      </w:tabs>
      <w:rPr>
        <w:rFonts w:asciiTheme="minorHAnsi" w:hAnsiTheme="minorHAnsi"/>
        <w:noProof/>
      </w:rPr>
    </w:pPr>
    <w:r>
      <w:tab/>
    </w:r>
    <w:sdt>
      <w:sdtPr>
        <w:id w:val="-169027662"/>
        <w:docPartObj>
          <w:docPartGallery w:val="Page Numbers (Bottom of Page)"/>
          <w:docPartUnique/>
        </w:docPartObj>
      </w:sdtPr>
      <w:sdtEndPr>
        <w:rPr>
          <w:rFonts w:asciiTheme="minorHAnsi" w:hAnsiTheme="minorHAnsi"/>
        </w:rPr>
      </w:sdtEndPr>
      <w:sdtContent>
        <w:r w:rsidRPr="009F1D4B">
          <w:rPr>
            <w:rFonts w:asciiTheme="minorHAnsi" w:hAnsiTheme="minorHAnsi"/>
          </w:rPr>
          <w:fldChar w:fldCharType="begin"/>
        </w:r>
        <w:r w:rsidRPr="009F1D4B">
          <w:rPr>
            <w:rFonts w:asciiTheme="minorHAnsi" w:hAnsiTheme="minorHAnsi"/>
          </w:rPr>
          <w:instrText xml:space="preserve"> PAGE   \* MERGEFORMAT </w:instrText>
        </w:r>
        <w:r w:rsidRPr="009F1D4B">
          <w:rPr>
            <w:rFonts w:asciiTheme="minorHAnsi" w:hAnsiTheme="minorHAnsi"/>
          </w:rPr>
          <w:fldChar w:fldCharType="separate"/>
        </w:r>
        <w:r w:rsidR="00B33E4B">
          <w:rPr>
            <w:rFonts w:asciiTheme="minorHAnsi" w:hAnsiTheme="minorHAnsi"/>
            <w:noProof/>
          </w:rPr>
          <w:t>6</w:t>
        </w:r>
        <w:r w:rsidRPr="009F1D4B">
          <w:rPr>
            <w:rFonts w:asciiTheme="minorHAnsi" w:hAnsiTheme="minorHAnsi"/>
            <w:noProof/>
          </w:rPr>
          <w:fldChar w:fldCharType="end"/>
        </w:r>
      </w:sdtContent>
    </w:sdt>
    <w:r w:rsidR="00A77F55">
      <w:rPr>
        <w:rFonts w:asciiTheme="minorHAnsi" w:hAnsiTheme="minorHAnsi"/>
        <w:noProof/>
        <w:lang w:val="en-IE" w:eastAsia="en-IE"/>
      </w:rPr>
      <w:drawing>
        <wp:anchor distT="0" distB="0" distL="114300" distR="114300" simplePos="0" relativeHeight="251664384" behindDoc="1" locked="0" layoutInCell="1" allowOverlap="1" wp14:anchorId="2C549EAD" wp14:editId="2C549EAE">
          <wp:simplePos x="0" y="0"/>
          <wp:positionH relativeFrom="page">
            <wp:posOffset>4839970</wp:posOffset>
          </wp:positionH>
          <wp:positionV relativeFrom="page">
            <wp:posOffset>9700260</wp:posOffset>
          </wp:positionV>
          <wp:extent cx="1882775" cy="474980"/>
          <wp:effectExtent l="0" t="0" r="3175"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128 2020L568C2EL06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775" cy="474980"/>
                  </a:xfrm>
                  <a:prstGeom prst="rect">
                    <a:avLst/>
                  </a:prstGeom>
                </pic:spPr>
              </pic:pic>
            </a:graphicData>
          </a:graphic>
          <wp14:sizeRelH relativeFrom="margin">
            <wp14:pctWidth>0</wp14:pctWidth>
          </wp14:sizeRelH>
          <wp14:sizeRelV relativeFrom="margin">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587013"/>
      <w:docPartObj>
        <w:docPartGallery w:val="Page Numbers (Bottom of Page)"/>
        <w:docPartUnique/>
      </w:docPartObj>
    </w:sdtPr>
    <w:sdtEndPr>
      <w:rPr>
        <w:noProof/>
        <w:highlight w:val="yellow"/>
      </w:rPr>
    </w:sdtEndPr>
    <w:sdtContent>
      <w:p w14:paraId="2C549E99"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5</w:t>
        </w:r>
        <w:r>
          <w:rPr>
            <w:noProof/>
          </w:rPr>
          <w:fldChar w:fldCharType="end"/>
        </w:r>
        <w:r w:rsidR="00A77F55">
          <w:rPr>
            <w:noProof/>
            <w:lang w:val="en-IE" w:eastAsia="en-IE"/>
          </w:rPr>
          <w:drawing>
            <wp:anchor distT="0" distB="0" distL="114300" distR="114300" simplePos="0" relativeHeight="251663360" behindDoc="1" locked="0" layoutInCell="1" allowOverlap="1" wp14:anchorId="2C549EAF" wp14:editId="2C549EB0">
              <wp:simplePos x="0" y="0"/>
              <wp:positionH relativeFrom="page">
                <wp:posOffset>4838700</wp:posOffset>
              </wp:positionH>
              <wp:positionV relativeFrom="page">
                <wp:posOffset>9703435</wp:posOffset>
              </wp:positionV>
              <wp:extent cx="1882800" cy="475200"/>
              <wp:effectExtent l="0" t="0" r="3175"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128 2020L568C2EL05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595622"/>
      <w:docPartObj>
        <w:docPartGallery w:val="Page Numbers (Bottom of Page)"/>
        <w:docPartUnique/>
      </w:docPartObj>
    </w:sdtPr>
    <w:sdtEndPr>
      <w:rPr>
        <w:noProof/>
        <w:highlight w:val="yellow"/>
      </w:rPr>
    </w:sdtEndPr>
    <w:sdtContent>
      <w:p w14:paraId="2C549E9A"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7</w:t>
        </w:r>
        <w:r>
          <w:rPr>
            <w:noProof/>
          </w:rPr>
          <w:fldChar w:fldCharType="end"/>
        </w:r>
        <w:r w:rsidR="00A77F55">
          <w:rPr>
            <w:noProof/>
            <w:lang w:val="en-IE" w:eastAsia="en-IE"/>
          </w:rPr>
          <w:drawing>
            <wp:anchor distT="0" distB="0" distL="114300" distR="114300" simplePos="0" relativeHeight="251665408" behindDoc="1" locked="0" layoutInCell="1" allowOverlap="1" wp14:anchorId="2C549EB1" wp14:editId="2C549EB2">
              <wp:simplePos x="0" y="0"/>
              <wp:positionH relativeFrom="page">
                <wp:posOffset>4838700</wp:posOffset>
              </wp:positionH>
              <wp:positionV relativeFrom="page">
                <wp:posOffset>9703435</wp:posOffset>
              </wp:positionV>
              <wp:extent cx="1882800" cy="475200"/>
              <wp:effectExtent l="0" t="0" r="3175"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128 2020L568C2EL07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B" w14:textId="77777777" w:rsidR="00D86E23" w:rsidRPr="00037798" w:rsidRDefault="00D86E23" w:rsidP="00D4712A">
    <w:pPr>
      <w:pStyle w:val="Footer"/>
      <w:tabs>
        <w:tab w:val="clear" w:pos="4153"/>
        <w:tab w:val="clear" w:pos="8306"/>
        <w:tab w:val="center" w:pos="4820"/>
      </w:tabs>
      <w:rPr>
        <w:rFonts w:asciiTheme="minorHAnsi" w:hAnsiTheme="minorHAnsi"/>
        <w:noProof/>
      </w:rPr>
    </w:pPr>
    <w:r>
      <w:tab/>
    </w:r>
    <w:sdt>
      <w:sdtPr>
        <w:id w:val="-877391128"/>
        <w:docPartObj>
          <w:docPartGallery w:val="Page Numbers (Bottom of Page)"/>
          <w:docPartUnique/>
        </w:docPartObj>
      </w:sdtPr>
      <w:sdtEndPr>
        <w:rPr>
          <w:rFonts w:asciiTheme="minorHAnsi" w:hAnsiTheme="minorHAnsi"/>
        </w:rPr>
      </w:sdtEndPr>
      <w:sdtContent>
        <w:r w:rsidRPr="009F1D4B">
          <w:rPr>
            <w:rFonts w:asciiTheme="minorHAnsi" w:hAnsiTheme="minorHAnsi"/>
          </w:rPr>
          <w:fldChar w:fldCharType="begin"/>
        </w:r>
        <w:r w:rsidRPr="009F1D4B">
          <w:rPr>
            <w:rFonts w:asciiTheme="minorHAnsi" w:hAnsiTheme="minorHAnsi"/>
          </w:rPr>
          <w:instrText xml:space="preserve"> PAGE   \* MERGEFORMAT </w:instrText>
        </w:r>
        <w:r w:rsidRPr="009F1D4B">
          <w:rPr>
            <w:rFonts w:asciiTheme="minorHAnsi" w:hAnsiTheme="minorHAnsi"/>
          </w:rPr>
          <w:fldChar w:fldCharType="separate"/>
        </w:r>
        <w:r w:rsidR="00B33E4B">
          <w:rPr>
            <w:rFonts w:asciiTheme="minorHAnsi" w:hAnsiTheme="minorHAnsi"/>
            <w:noProof/>
          </w:rPr>
          <w:t>9</w:t>
        </w:r>
        <w:r w:rsidRPr="009F1D4B">
          <w:rPr>
            <w:rFonts w:asciiTheme="minorHAnsi" w:hAnsiTheme="minorHAnsi"/>
            <w:noProof/>
          </w:rPr>
          <w:fldChar w:fldCharType="end"/>
        </w:r>
      </w:sdtContent>
    </w:sdt>
    <w:r w:rsidR="00A77F55">
      <w:rPr>
        <w:rFonts w:asciiTheme="minorHAnsi" w:hAnsiTheme="minorHAnsi"/>
        <w:noProof/>
        <w:lang w:val="en-IE" w:eastAsia="en-IE"/>
      </w:rPr>
      <w:drawing>
        <wp:anchor distT="0" distB="0" distL="114300" distR="114300" simplePos="0" relativeHeight="251667456" behindDoc="1" locked="0" layoutInCell="1" allowOverlap="1" wp14:anchorId="2C549EB3" wp14:editId="2C549EB4">
          <wp:simplePos x="0" y="0"/>
          <wp:positionH relativeFrom="page">
            <wp:posOffset>4838700</wp:posOffset>
          </wp:positionH>
          <wp:positionV relativeFrom="page">
            <wp:posOffset>9703435</wp:posOffset>
          </wp:positionV>
          <wp:extent cx="1882800" cy="475200"/>
          <wp:effectExtent l="0" t="0" r="3175"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128 2020L568C2EL09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49E8B" w14:textId="77777777" w:rsidR="009837F7" w:rsidRDefault="009837F7">
      <w:r>
        <w:separator/>
      </w:r>
    </w:p>
  </w:footnote>
  <w:footnote w:type="continuationSeparator" w:id="0">
    <w:p w14:paraId="2C549E8C" w14:textId="77777777" w:rsidR="009837F7" w:rsidRDefault="00983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8F" w14:textId="77777777" w:rsidR="00CE21E9" w:rsidRDefault="00CE2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0" w14:textId="77777777" w:rsidR="00CE21E9" w:rsidRDefault="00CE21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3" w14:textId="77777777" w:rsidR="00D86E23" w:rsidRDefault="00D86E23">
    <w:pPr>
      <w:pStyle w:val="Header"/>
    </w:pPr>
    <w:r>
      <w:rPr>
        <w:noProof/>
        <w:lang w:val="en-IE" w:eastAsia="en-IE"/>
      </w:rPr>
      <w:drawing>
        <wp:anchor distT="0" distB="0" distL="114300" distR="114300" simplePos="0" relativeHeight="251658240" behindDoc="1" locked="0" layoutInCell="1" allowOverlap="1" wp14:anchorId="2C549EA5" wp14:editId="2C549EA6">
          <wp:simplePos x="0" y="0"/>
          <wp:positionH relativeFrom="page">
            <wp:posOffset>5112385</wp:posOffset>
          </wp:positionH>
          <wp:positionV relativeFrom="page">
            <wp:posOffset>450215</wp:posOffset>
          </wp:positionV>
          <wp:extent cx="1648800" cy="49320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128 2020L568C2E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800" cy="49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5" w14:textId="77777777" w:rsidR="00D86E23" w:rsidRDefault="00D86E2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D" w14:textId="77777777" w:rsidR="00CE21E9" w:rsidRDefault="00CE21E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F" w14:textId="77777777" w:rsidR="00CE21E9" w:rsidRDefault="00CE21E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A1" w14:textId="77777777" w:rsidR="00CE21E9" w:rsidRDefault="00CE2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9"/>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0"/>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13"/>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1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16"/>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1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19"/>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21"/>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singleLevel"/>
    <w:tmpl w:val="0000000B"/>
    <w:name w:val="WW8Num23"/>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C"/>
    <w:multiLevelType w:val="singleLevel"/>
    <w:tmpl w:val="0000000C"/>
    <w:name w:val="WW8Num26"/>
    <w:lvl w:ilvl="0">
      <w:start w:val="1"/>
      <w:numFmt w:val="bullet"/>
      <w:lvlText w:val=""/>
      <w:lvlJc w:val="left"/>
      <w:pPr>
        <w:tabs>
          <w:tab w:val="num" w:pos="720"/>
        </w:tabs>
        <w:ind w:left="720" w:hanging="360"/>
      </w:pPr>
      <w:rPr>
        <w:rFonts w:ascii="Symbol" w:hAnsi="Symbol"/>
      </w:rPr>
    </w:lvl>
  </w:abstractNum>
  <w:abstractNum w:abstractNumId="12" w15:restartNumberingAfterBreak="0">
    <w:nsid w:val="08085406"/>
    <w:multiLevelType w:val="hybridMultilevel"/>
    <w:tmpl w:val="519E827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102E6BF8"/>
    <w:multiLevelType w:val="hybridMultilevel"/>
    <w:tmpl w:val="B672B420"/>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3D2CA0"/>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BFA18BA"/>
    <w:multiLevelType w:val="hybridMultilevel"/>
    <w:tmpl w:val="A738C2FE"/>
    <w:lvl w:ilvl="0" w:tplc="378C870A">
      <w:start w:val="1"/>
      <w:numFmt w:val="decimal"/>
      <w:lvlText w:val="%1."/>
      <w:lvlJc w:val="left"/>
      <w:pPr>
        <w:ind w:left="720" w:hanging="360"/>
      </w:pPr>
    </w:lvl>
    <w:lvl w:ilvl="1" w:tplc="0270CA8A">
      <w:start w:val="1"/>
      <w:numFmt w:val="lowerLetter"/>
      <w:lvlText w:val="%2."/>
      <w:lvlJc w:val="left"/>
      <w:pPr>
        <w:ind w:left="1440" w:hanging="360"/>
      </w:pPr>
    </w:lvl>
    <w:lvl w:ilvl="2" w:tplc="907C666A">
      <w:start w:val="1"/>
      <w:numFmt w:val="lowerRoman"/>
      <w:lvlText w:val="%3."/>
      <w:lvlJc w:val="right"/>
      <w:pPr>
        <w:ind w:left="2160" w:hanging="180"/>
      </w:pPr>
    </w:lvl>
    <w:lvl w:ilvl="3" w:tplc="84F67110">
      <w:start w:val="1"/>
      <w:numFmt w:val="decimal"/>
      <w:lvlText w:val="%4."/>
      <w:lvlJc w:val="left"/>
      <w:pPr>
        <w:ind w:left="2880" w:hanging="360"/>
      </w:pPr>
    </w:lvl>
    <w:lvl w:ilvl="4" w:tplc="DA28F2D0">
      <w:start w:val="1"/>
      <w:numFmt w:val="lowerLetter"/>
      <w:lvlText w:val="%5."/>
      <w:lvlJc w:val="left"/>
      <w:pPr>
        <w:ind w:left="3600" w:hanging="360"/>
      </w:pPr>
    </w:lvl>
    <w:lvl w:ilvl="5" w:tplc="BF92CE4C">
      <w:start w:val="1"/>
      <w:numFmt w:val="lowerRoman"/>
      <w:lvlText w:val="%6."/>
      <w:lvlJc w:val="right"/>
      <w:pPr>
        <w:ind w:left="4320" w:hanging="180"/>
      </w:pPr>
    </w:lvl>
    <w:lvl w:ilvl="6" w:tplc="D78A40E0">
      <w:start w:val="1"/>
      <w:numFmt w:val="decimal"/>
      <w:lvlText w:val="%7."/>
      <w:lvlJc w:val="left"/>
      <w:pPr>
        <w:ind w:left="5040" w:hanging="360"/>
      </w:pPr>
    </w:lvl>
    <w:lvl w:ilvl="7" w:tplc="1D3874DE">
      <w:start w:val="1"/>
      <w:numFmt w:val="lowerLetter"/>
      <w:lvlText w:val="%8."/>
      <w:lvlJc w:val="left"/>
      <w:pPr>
        <w:ind w:left="5760" w:hanging="360"/>
      </w:pPr>
    </w:lvl>
    <w:lvl w:ilvl="8" w:tplc="CBB8E064">
      <w:start w:val="1"/>
      <w:numFmt w:val="lowerRoman"/>
      <w:lvlText w:val="%9."/>
      <w:lvlJc w:val="right"/>
      <w:pPr>
        <w:ind w:left="6480" w:hanging="180"/>
      </w:pPr>
    </w:lvl>
  </w:abstractNum>
  <w:abstractNum w:abstractNumId="16" w15:restartNumberingAfterBreak="0">
    <w:nsid w:val="1F0C393C"/>
    <w:multiLevelType w:val="hybridMultilevel"/>
    <w:tmpl w:val="2C2E3E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0837B0D"/>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AF71963"/>
    <w:multiLevelType w:val="hybridMultilevel"/>
    <w:tmpl w:val="BC6891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40334D0"/>
    <w:multiLevelType w:val="hybridMultilevel"/>
    <w:tmpl w:val="97FC1226"/>
    <w:lvl w:ilvl="0" w:tplc="1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A2D02DE"/>
    <w:multiLevelType w:val="hybridMultilevel"/>
    <w:tmpl w:val="73AC24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A71413D"/>
    <w:multiLevelType w:val="hybridMultilevel"/>
    <w:tmpl w:val="E4E609A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8"/>
  </w:num>
  <w:num w:numId="15">
    <w:abstractNumId w:val="20"/>
  </w:num>
  <w:num w:numId="16">
    <w:abstractNumId w:val="16"/>
  </w:num>
  <w:num w:numId="17">
    <w:abstractNumId w:val="0"/>
  </w:num>
  <w:num w:numId="18">
    <w:abstractNumId w:val="0"/>
  </w:num>
  <w:num w:numId="19">
    <w:abstractNumId w:val="0"/>
  </w:num>
  <w:num w:numId="20">
    <w:abstractNumId w:val="0"/>
  </w:num>
  <w:num w:numId="21">
    <w:abstractNumId w:val="17"/>
  </w:num>
  <w:num w:numId="22">
    <w:abstractNumId w:val="14"/>
  </w:num>
  <w:num w:numId="23">
    <w:abstractNumId w:val="21"/>
  </w:num>
  <w:num w:numId="24">
    <w:abstractNumId w:val="13"/>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tq+83hVh3Tnnhcwp0pwXwYVeo64TpFGTPcGTnYrI1+Q4fp0ykTRg7rXU1xavJRECMa+qMjP+zkCuNswI+W1s5g==" w:salt="K0ybBJF1KfNtmhcdhOUuEw=="/>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6865"/>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C1"/>
    <w:rsid w:val="00011325"/>
    <w:rsid w:val="00012CAC"/>
    <w:rsid w:val="00013A63"/>
    <w:rsid w:val="00022D6E"/>
    <w:rsid w:val="00026C62"/>
    <w:rsid w:val="000272ED"/>
    <w:rsid w:val="00027B8D"/>
    <w:rsid w:val="000303BC"/>
    <w:rsid w:val="00037798"/>
    <w:rsid w:val="000411FD"/>
    <w:rsid w:val="00043191"/>
    <w:rsid w:val="000601E9"/>
    <w:rsid w:val="00060EF6"/>
    <w:rsid w:val="0006521A"/>
    <w:rsid w:val="0007158F"/>
    <w:rsid w:val="00071902"/>
    <w:rsid w:val="00082622"/>
    <w:rsid w:val="000826C8"/>
    <w:rsid w:val="000834C1"/>
    <w:rsid w:val="00083D19"/>
    <w:rsid w:val="000A0E68"/>
    <w:rsid w:val="000A691B"/>
    <w:rsid w:val="000B0D3B"/>
    <w:rsid w:val="000B1AA3"/>
    <w:rsid w:val="000B34A5"/>
    <w:rsid w:val="000E4998"/>
    <w:rsid w:val="00112154"/>
    <w:rsid w:val="00116895"/>
    <w:rsid w:val="00124F77"/>
    <w:rsid w:val="001318D4"/>
    <w:rsid w:val="00137E4F"/>
    <w:rsid w:val="00150E68"/>
    <w:rsid w:val="00152708"/>
    <w:rsid w:val="00161ABC"/>
    <w:rsid w:val="00163028"/>
    <w:rsid w:val="0018159B"/>
    <w:rsid w:val="00187A65"/>
    <w:rsid w:val="001912CB"/>
    <w:rsid w:val="001954D5"/>
    <w:rsid w:val="00195DB8"/>
    <w:rsid w:val="001A3CB6"/>
    <w:rsid w:val="001A43C3"/>
    <w:rsid w:val="001A4F46"/>
    <w:rsid w:val="001B7439"/>
    <w:rsid w:val="001C3527"/>
    <w:rsid w:val="001E4D71"/>
    <w:rsid w:val="001F218A"/>
    <w:rsid w:val="001F6CEB"/>
    <w:rsid w:val="0021533D"/>
    <w:rsid w:val="002437F2"/>
    <w:rsid w:val="00246635"/>
    <w:rsid w:val="002518E7"/>
    <w:rsid w:val="00254D2C"/>
    <w:rsid w:val="00255427"/>
    <w:rsid w:val="002608BA"/>
    <w:rsid w:val="002650BD"/>
    <w:rsid w:val="00266ADA"/>
    <w:rsid w:val="00272A53"/>
    <w:rsid w:val="00275DC1"/>
    <w:rsid w:val="0029145C"/>
    <w:rsid w:val="002961CD"/>
    <w:rsid w:val="002A0D7F"/>
    <w:rsid w:val="002A27B8"/>
    <w:rsid w:val="002A2C8F"/>
    <w:rsid w:val="002A6DF7"/>
    <w:rsid w:val="002B164F"/>
    <w:rsid w:val="002B60AA"/>
    <w:rsid w:val="002C5DA1"/>
    <w:rsid w:val="002D143A"/>
    <w:rsid w:val="002D4F76"/>
    <w:rsid w:val="002E6C60"/>
    <w:rsid w:val="002F3D5D"/>
    <w:rsid w:val="002F6F78"/>
    <w:rsid w:val="002F712A"/>
    <w:rsid w:val="002F7C11"/>
    <w:rsid w:val="003042B2"/>
    <w:rsid w:val="003046E4"/>
    <w:rsid w:val="003072E5"/>
    <w:rsid w:val="00313934"/>
    <w:rsid w:val="003153AB"/>
    <w:rsid w:val="003175EE"/>
    <w:rsid w:val="0032618C"/>
    <w:rsid w:val="0033322A"/>
    <w:rsid w:val="0034054A"/>
    <w:rsid w:val="00345280"/>
    <w:rsid w:val="00345602"/>
    <w:rsid w:val="00352520"/>
    <w:rsid w:val="0035439E"/>
    <w:rsid w:val="00366970"/>
    <w:rsid w:val="00367076"/>
    <w:rsid w:val="00373043"/>
    <w:rsid w:val="00377CF9"/>
    <w:rsid w:val="003802F9"/>
    <w:rsid w:val="00385017"/>
    <w:rsid w:val="00394B14"/>
    <w:rsid w:val="0039522A"/>
    <w:rsid w:val="00397134"/>
    <w:rsid w:val="003A48C7"/>
    <w:rsid w:val="003B04BA"/>
    <w:rsid w:val="003B1C7F"/>
    <w:rsid w:val="003B45B3"/>
    <w:rsid w:val="003C249A"/>
    <w:rsid w:val="003C438C"/>
    <w:rsid w:val="003D51B1"/>
    <w:rsid w:val="003E5B1B"/>
    <w:rsid w:val="003E64E6"/>
    <w:rsid w:val="003F0DE8"/>
    <w:rsid w:val="00402ABB"/>
    <w:rsid w:val="004151BE"/>
    <w:rsid w:val="00415CE6"/>
    <w:rsid w:val="0042041A"/>
    <w:rsid w:val="00424E46"/>
    <w:rsid w:val="004304B8"/>
    <w:rsid w:val="00431091"/>
    <w:rsid w:val="004351B2"/>
    <w:rsid w:val="00435738"/>
    <w:rsid w:val="00437397"/>
    <w:rsid w:val="004415FD"/>
    <w:rsid w:val="00444461"/>
    <w:rsid w:val="00444A21"/>
    <w:rsid w:val="00455470"/>
    <w:rsid w:val="00456B84"/>
    <w:rsid w:val="004634C1"/>
    <w:rsid w:val="004728AF"/>
    <w:rsid w:val="004753C4"/>
    <w:rsid w:val="00480771"/>
    <w:rsid w:val="00491783"/>
    <w:rsid w:val="004918DE"/>
    <w:rsid w:val="0049307D"/>
    <w:rsid w:val="00495045"/>
    <w:rsid w:val="004959F3"/>
    <w:rsid w:val="004A49D7"/>
    <w:rsid w:val="004A6D95"/>
    <w:rsid w:val="004B1CFC"/>
    <w:rsid w:val="004B314E"/>
    <w:rsid w:val="004C027C"/>
    <w:rsid w:val="004C25C6"/>
    <w:rsid w:val="004C28F8"/>
    <w:rsid w:val="004C4EE9"/>
    <w:rsid w:val="004D77F9"/>
    <w:rsid w:val="004E2CD8"/>
    <w:rsid w:val="004F05A9"/>
    <w:rsid w:val="004F110C"/>
    <w:rsid w:val="004F519D"/>
    <w:rsid w:val="004F6743"/>
    <w:rsid w:val="00506996"/>
    <w:rsid w:val="00516C6B"/>
    <w:rsid w:val="00517013"/>
    <w:rsid w:val="00532A47"/>
    <w:rsid w:val="00537872"/>
    <w:rsid w:val="00542286"/>
    <w:rsid w:val="00544096"/>
    <w:rsid w:val="005441B1"/>
    <w:rsid w:val="00546247"/>
    <w:rsid w:val="00547C0C"/>
    <w:rsid w:val="00550C7C"/>
    <w:rsid w:val="00556C32"/>
    <w:rsid w:val="00556CA5"/>
    <w:rsid w:val="00562492"/>
    <w:rsid w:val="005665C9"/>
    <w:rsid w:val="0056751D"/>
    <w:rsid w:val="00567D79"/>
    <w:rsid w:val="00573869"/>
    <w:rsid w:val="00581B75"/>
    <w:rsid w:val="0058361F"/>
    <w:rsid w:val="00585B6C"/>
    <w:rsid w:val="005A1ED7"/>
    <w:rsid w:val="005A56F5"/>
    <w:rsid w:val="005B20CC"/>
    <w:rsid w:val="005B361C"/>
    <w:rsid w:val="005B3D1E"/>
    <w:rsid w:val="005C2D25"/>
    <w:rsid w:val="005D1974"/>
    <w:rsid w:val="005D2B3F"/>
    <w:rsid w:val="005D7565"/>
    <w:rsid w:val="005E3BE9"/>
    <w:rsid w:val="005F04CA"/>
    <w:rsid w:val="005F4682"/>
    <w:rsid w:val="00612CCF"/>
    <w:rsid w:val="006135C1"/>
    <w:rsid w:val="00613E7A"/>
    <w:rsid w:val="00626B58"/>
    <w:rsid w:val="00641045"/>
    <w:rsid w:val="00641DC3"/>
    <w:rsid w:val="00657FBC"/>
    <w:rsid w:val="00662A7C"/>
    <w:rsid w:val="00667942"/>
    <w:rsid w:val="00686C45"/>
    <w:rsid w:val="00697721"/>
    <w:rsid w:val="006A2610"/>
    <w:rsid w:val="006A3212"/>
    <w:rsid w:val="006A49B6"/>
    <w:rsid w:val="006A5113"/>
    <w:rsid w:val="006C7601"/>
    <w:rsid w:val="006D04F3"/>
    <w:rsid w:val="006D2845"/>
    <w:rsid w:val="006D389A"/>
    <w:rsid w:val="006D50DD"/>
    <w:rsid w:val="006D65BF"/>
    <w:rsid w:val="006D7438"/>
    <w:rsid w:val="006E1E84"/>
    <w:rsid w:val="006E54C1"/>
    <w:rsid w:val="006E72F8"/>
    <w:rsid w:val="006F31CA"/>
    <w:rsid w:val="006F4253"/>
    <w:rsid w:val="006F7C95"/>
    <w:rsid w:val="006F7EEE"/>
    <w:rsid w:val="006F7FCB"/>
    <w:rsid w:val="00700CCE"/>
    <w:rsid w:val="007064F8"/>
    <w:rsid w:val="00711136"/>
    <w:rsid w:val="00712F44"/>
    <w:rsid w:val="00714D45"/>
    <w:rsid w:val="00715DEC"/>
    <w:rsid w:val="00717FD0"/>
    <w:rsid w:val="00722026"/>
    <w:rsid w:val="00725AF3"/>
    <w:rsid w:val="00726ACF"/>
    <w:rsid w:val="007309D4"/>
    <w:rsid w:val="00757646"/>
    <w:rsid w:val="00767172"/>
    <w:rsid w:val="00773A8A"/>
    <w:rsid w:val="00775594"/>
    <w:rsid w:val="00782814"/>
    <w:rsid w:val="00783927"/>
    <w:rsid w:val="00786452"/>
    <w:rsid w:val="0079475A"/>
    <w:rsid w:val="007A3147"/>
    <w:rsid w:val="007A341A"/>
    <w:rsid w:val="007B1383"/>
    <w:rsid w:val="007B467B"/>
    <w:rsid w:val="007B79F6"/>
    <w:rsid w:val="007B7B3B"/>
    <w:rsid w:val="007C126F"/>
    <w:rsid w:val="007C34D3"/>
    <w:rsid w:val="007C5D62"/>
    <w:rsid w:val="007D43CB"/>
    <w:rsid w:val="007D5225"/>
    <w:rsid w:val="007E7CB5"/>
    <w:rsid w:val="007F17FE"/>
    <w:rsid w:val="007F33AA"/>
    <w:rsid w:val="007F64C5"/>
    <w:rsid w:val="00801941"/>
    <w:rsid w:val="00803C31"/>
    <w:rsid w:val="00804CE8"/>
    <w:rsid w:val="00805FBB"/>
    <w:rsid w:val="00820D7C"/>
    <w:rsid w:val="008333B6"/>
    <w:rsid w:val="00835436"/>
    <w:rsid w:val="0083652A"/>
    <w:rsid w:val="00850161"/>
    <w:rsid w:val="00851441"/>
    <w:rsid w:val="00853DEA"/>
    <w:rsid w:val="008604B2"/>
    <w:rsid w:val="00863B31"/>
    <w:rsid w:val="008643D7"/>
    <w:rsid w:val="00882043"/>
    <w:rsid w:val="008912EE"/>
    <w:rsid w:val="00893562"/>
    <w:rsid w:val="0089675F"/>
    <w:rsid w:val="008B42DE"/>
    <w:rsid w:val="008C2713"/>
    <w:rsid w:val="008D0656"/>
    <w:rsid w:val="008D2C5F"/>
    <w:rsid w:val="008D4F40"/>
    <w:rsid w:val="008D5DA9"/>
    <w:rsid w:val="008E5558"/>
    <w:rsid w:val="008E6050"/>
    <w:rsid w:val="008E70B8"/>
    <w:rsid w:val="008F6FD2"/>
    <w:rsid w:val="008F70AB"/>
    <w:rsid w:val="008F7EA7"/>
    <w:rsid w:val="00902171"/>
    <w:rsid w:val="00913267"/>
    <w:rsid w:val="00915E9F"/>
    <w:rsid w:val="0092042B"/>
    <w:rsid w:val="00923CEC"/>
    <w:rsid w:val="009251FD"/>
    <w:rsid w:val="009262F0"/>
    <w:rsid w:val="009527C8"/>
    <w:rsid w:val="00955159"/>
    <w:rsid w:val="00956D6B"/>
    <w:rsid w:val="00956F32"/>
    <w:rsid w:val="00965D83"/>
    <w:rsid w:val="009711E9"/>
    <w:rsid w:val="009837F7"/>
    <w:rsid w:val="00984E4A"/>
    <w:rsid w:val="009900A3"/>
    <w:rsid w:val="009A2E9F"/>
    <w:rsid w:val="009B7981"/>
    <w:rsid w:val="009B7B25"/>
    <w:rsid w:val="009C0FDC"/>
    <w:rsid w:val="009C1DA0"/>
    <w:rsid w:val="009C33B2"/>
    <w:rsid w:val="009C5ED4"/>
    <w:rsid w:val="009E3334"/>
    <w:rsid w:val="009E5489"/>
    <w:rsid w:val="009E5A0A"/>
    <w:rsid w:val="009E7FE2"/>
    <w:rsid w:val="009F1D4B"/>
    <w:rsid w:val="009F31C8"/>
    <w:rsid w:val="009F561B"/>
    <w:rsid w:val="00A0185B"/>
    <w:rsid w:val="00A03470"/>
    <w:rsid w:val="00A056DA"/>
    <w:rsid w:val="00A07A24"/>
    <w:rsid w:val="00A105BE"/>
    <w:rsid w:val="00A15EAD"/>
    <w:rsid w:val="00A26041"/>
    <w:rsid w:val="00A27C03"/>
    <w:rsid w:val="00A33C22"/>
    <w:rsid w:val="00A3530E"/>
    <w:rsid w:val="00A4596B"/>
    <w:rsid w:val="00A52392"/>
    <w:rsid w:val="00A52A58"/>
    <w:rsid w:val="00A610C0"/>
    <w:rsid w:val="00A615EF"/>
    <w:rsid w:val="00A61765"/>
    <w:rsid w:val="00A6302E"/>
    <w:rsid w:val="00A72A45"/>
    <w:rsid w:val="00A74287"/>
    <w:rsid w:val="00A77F55"/>
    <w:rsid w:val="00A83103"/>
    <w:rsid w:val="00A85D38"/>
    <w:rsid w:val="00AA04ED"/>
    <w:rsid w:val="00AB0781"/>
    <w:rsid w:val="00AC39BE"/>
    <w:rsid w:val="00AC6BE6"/>
    <w:rsid w:val="00AD0104"/>
    <w:rsid w:val="00AD0976"/>
    <w:rsid w:val="00AD3822"/>
    <w:rsid w:val="00AD4884"/>
    <w:rsid w:val="00AD6902"/>
    <w:rsid w:val="00AD6945"/>
    <w:rsid w:val="00AD716F"/>
    <w:rsid w:val="00AD7D03"/>
    <w:rsid w:val="00AE1A09"/>
    <w:rsid w:val="00AE3B61"/>
    <w:rsid w:val="00AE6E81"/>
    <w:rsid w:val="00AF3DA7"/>
    <w:rsid w:val="00AF6D19"/>
    <w:rsid w:val="00B04A6E"/>
    <w:rsid w:val="00B05EA1"/>
    <w:rsid w:val="00B07FB4"/>
    <w:rsid w:val="00B33E4B"/>
    <w:rsid w:val="00B340BF"/>
    <w:rsid w:val="00B35EA0"/>
    <w:rsid w:val="00B45079"/>
    <w:rsid w:val="00B61E30"/>
    <w:rsid w:val="00B66895"/>
    <w:rsid w:val="00B674A2"/>
    <w:rsid w:val="00B74051"/>
    <w:rsid w:val="00BA1410"/>
    <w:rsid w:val="00BA2390"/>
    <w:rsid w:val="00BA3157"/>
    <w:rsid w:val="00BA5B7F"/>
    <w:rsid w:val="00BA71D6"/>
    <w:rsid w:val="00BB25C2"/>
    <w:rsid w:val="00BB303B"/>
    <w:rsid w:val="00BB321B"/>
    <w:rsid w:val="00BB38A9"/>
    <w:rsid w:val="00BC02AA"/>
    <w:rsid w:val="00BC21F2"/>
    <w:rsid w:val="00BC59C7"/>
    <w:rsid w:val="00BF4C48"/>
    <w:rsid w:val="00BF6715"/>
    <w:rsid w:val="00BF691A"/>
    <w:rsid w:val="00C051ED"/>
    <w:rsid w:val="00C05470"/>
    <w:rsid w:val="00C05717"/>
    <w:rsid w:val="00C07EC7"/>
    <w:rsid w:val="00C11B60"/>
    <w:rsid w:val="00C12066"/>
    <w:rsid w:val="00C15649"/>
    <w:rsid w:val="00C17CBC"/>
    <w:rsid w:val="00C232AE"/>
    <w:rsid w:val="00C31323"/>
    <w:rsid w:val="00C40C68"/>
    <w:rsid w:val="00C44591"/>
    <w:rsid w:val="00C44D6B"/>
    <w:rsid w:val="00C53BAC"/>
    <w:rsid w:val="00C60F7A"/>
    <w:rsid w:val="00C66F9A"/>
    <w:rsid w:val="00C671B0"/>
    <w:rsid w:val="00C86CD8"/>
    <w:rsid w:val="00C906C8"/>
    <w:rsid w:val="00C92658"/>
    <w:rsid w:val="00C9756C"/>
    <w:rsid w:val="00CA00E2"/>
    <w:rsid w:val="00CA16B0"/>
    <w:rsid w:val="00CA2C7D"/>
    <w:rsid w:val="00CA3256"/>
    <w:rsid w:val="00CB171A"/>
    <w:rsid w:val="00CB283A"/>
    <w:rsid w:val="00CD2021"/>
    <w:rsid w:val="00CD25D3"/>
    <w:rsid w:val="00CD2A7C"/>
    <w:rsid w:val="00CD2A98"/>
    <w:rsid w:val="00CE0A3D"/>
    <w:rsid w:val="00CE21E9"/>
    <w:rsid w:val="00CF25C9"/>
    <w:rsid w:val="00D02A1E"/>
    <w:rsid w:val="00D15586"/>
    <w:rsid w:val="00D155A0"/>
    <w:rsid w:val="00D16311"/>
    <w:rsid w:val="00D20159"/>
    <w:rsid w:val="00D20FCA"/>
    <w:rsid w:val="00D239DC"/>
    <w:rsid w:val="00D2410F"/>
    <w:rsid w:val="00D34827"/>
    <w:rsid w:val="00D35E7E"/>
    <w:rsid w:val="00D37968"/>
    <w:rsid w:val="00D42E4E"/>
    <w:rsid w:val="00D435E9"/>
    <w:rsid w:val="00D4712A"/>
    <w:rsid w:val="00D47AE9"/>
    <w:rsid w:val="00D55383"/>
    <w:rsid w:val="00D574E7"/>
    <w:rsid w:val="00D6231C"/>
    <w:rsid w:val="00D74D81"/>
    <w:rsid w:val="00D8015C"/>
    <w:rsid w:val="00D813BB"/>
    <w:rsid w:val="00D86E23"/>
    <w:rsid w:val="00D922EF"/>
    <w:rsid w:val="00DA24A0"/>
    <w:rsid w:val="00DA323F"/>
    <w:rsid w:val="00DB5CF0"/>
    <w:rsid w:val="00DD3525"/>
    <w:rsid w:val="00DD6139"/>
    <w:rsid w:val="00DE5DE1"/>
    <w:rsid w:val="00DF1255"/>
    <w:rsid w:val="00DF6D95"/>
    <w:rsid w:val="00E1033F"/>
    <w:rsid w:val="00E161C2"/>
    <w:rsid w:val="00E22E68"/>
    <w:rsid w:val="00E23D66"/>
    <w:rsid w:val="00E27569"/>
    <w:rsid w:val="00E30AB1"/>
    <w:rsid w:val="00E415B9"/>
    <w:rsid w:val="00E41ED8"/>
    <w:rsid w:val="00E4297F"/>
    <w:rsid w:val="00E4427C"/>
    <w:rsid w:val="00E53A0C"/>
    <w:rsid w:val="00E5417A"/>
    <w:rsid w:val="00E6085A"/>
    <w:rsid w:val="00E60ED1"/>
    <w:rsid w:val="00E62EE0"/>
    <w:rsid w:val="00E70D12"/>
    <w:rsid w:val="00E743C7"/>
    <w:rsid w:val="00E9376E"/>
    <w:rsid w:val="00E937D2"/>
    <w:rsid w:val="00E9597A"/>
    <w:rsid w:val="00EA3FAB"/>
    <w:rsid w:val="00EB1613"/>
    <w:rsid w:val="00EB1F25"/>
    <w:rsid w:val="00EB6290"/>
    <w:rsid w:val="00EB6B85"/>
    <w:rsid w:val="00EC020C"/>
    <w:rsid w:val="00EC42BB"/>
    <w:rsid w:val="00EC53C5"/>
    <w:rsid w:val="00EC6C28"/>
    <w:rsid w:val="00ED16B7"/>
    <w:rsid w:val="00EE4A6D"/>
    <w:rsid w:val="00EE4AFD"/>
    <w:rsid w:val="00EE589D"/>
    <w:rsid w:val="00EF150C"/>
    <w:rsid w:val="00F015D4"/>
    <w:rsid w:val="00F116B9"/>
    <w:rsid w:val="00F17795"/>
    <w:rsid w:val="00F2171F"/>
    <w:rsid w:val="00F246B5"/>
    <w:rsid w:val="00F32202"/>
    <w:rsid w:val="00F432FE"/>
    <w:rsid w:val="00F454FF"/>
    <w:rsid w:val="00F64829"/>
    <w:rsid w:val="00F710D4"/>
    <w:rsid w:val="00F80FE7"/>
    <w:rsid w:val="00F8192D"/>
    <w:rsid w:val="00F85676"/>
    <w:rsid w:val="00F8668A"/>
    <w:rsid w:val="00F91DAC"/>
    <w:rsid w:val="00F92C54"/>
    <w:rsid w:val="00FA4A89"/>
    <w:rsid w:val="00FC0853"/>
    <w:rsid w:val="00FC36C8"/>
    <w:rsid w:val="00FC7209"/>
    <w:rsid w:val="00FD53E7"/>
    <w:rsid w:val="00FE2EEC"/>
    <w:rsid w:val="00FE3DBF"/>
    <w:rsid w:val="00FE4F5C"/>
    <w:rsid w:val="00FE514B"/>
    <w:rsid w:val="00FF2D81"/>
    <w:rsid w:val="00FF6538"/>
    <w:rsid w:val="00FF70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C54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0D7F"/>
    <w:pPr>
      <w:suppressAutoHyphens/>
      <w:spacing w:after="120"/>
    </w:pPr>
    <w:rPr>
      <w:rFonts w:ascii="Calibri" w:hAnsi="Calibri"/>
      <w:sz w:val="24"/>
      <w:szCs w:val="24"/>
      <w:lang w:val="en-GB" w:eastAsia="ar-SA"/>
    </w:rPr>
  </w:style>
  <w:style w:type="paragraph" w:styleId="Heading1">
    <w:name w:val="heading 1"/>
    <w:basedOn w:val="Normal"/>
    <w:next w:val="Normal"/>
    <w:qFormat/>
    <w:rsid w:val="00EB1613"/>
    <w:pPr>
      <w:keepNext/>
      <w:tabs>
        <w:tab w:val="left" w:pos="1701"/>
        <w:tab w:val="right" w:pos="9637"/>
      </w:tabs>
      <w:spacing w:after="0"/>
      <w:ind w:left="1701" w:hanging="1701"/>
      <w:outlineLvl w:val="0"/>
    </w:pPr>
    <w:rPr>
      <w:rFonts w:asciiTheme="majorHAnsi" w:hAnsiTheme="majorHAnsi"/>
      <w:b/>
      <w:bCs/>
      <w:iCs/>
      <w:sz w:val="32"/>
      <w:szCs w:val="28"/>
      <w:lang w:val="en-IE"/>
    </w:rPr>
  </w:style>
  <w:style w:type="paragraph" w:styleId="Heading2">
    <w:name w:val="heading 2"/>
    <w:basedOn w:val="Heading1"/>
    <w:next w:val="Normal"/>
    <w:qFormat/>
    <w:rsid w:val="00082622"/>
    <w:pPr>
      <w:spacing w:before="240"/>
      <w:outlineLvl w:val="1"/>
    </w:pPr>
    <w:rPr>
      <w:sz w:val="28"/>
    </w:rPr>
  </w:style>
  <w:style w:type="paragraph" w:styleId="Heading3">
    <w:name w:val="heading 3"/>
    <w:basedOn w:val="Normal"/>
    <w:next w:val="Normal"/>
    <w:qFormat/>
    <w:rsid w:val="00082622"/>
    <w:pPr>
      <w:outlineLvl w:val="2"/>
    </w:pPr>
    <w:rPr>
      <w:b/>
    </w:rPr>
  </w:style>
  <w:style w:type="paragraph" w:styleId="Heading4">
    <w:name w:val="heading 4"/>
    <w:basedOn w:val="Normal"/>
    <w:next w:val="Normal"/>
    <w:qFormat/>
    <w:rsid w:val="00BB25C2"/>
    <w:pPr>
      <w:keepNext/>
      <w:tabs>
        <w:tab w:val="num" w:pos="0"/>
      </w:tabs>
      <w:jc w:val="center"/>
      <w:outlineLvl w:val="3"/>
    </w:pPr>
    <w:rPr>
      <w:b/>
      <w:lang w:val="en-IE"/>
    </w:rPr>
  </w:style>
  <w:style w:type="paragraph" w:styleId="Heading5">
    <w:name w:val="heading 5"/>
    <w:basedOn w:val="Normal"/>
    <w:next w:val="Normal"/>
    <w:qFormat/>
    <w:rsid w:val="00BB25C2"/>
    <w:pPr>
      <w:keepNext/>
      <w:tabs>
        <w:tab w:val="num" w:pos="0"/>
      </w:tabs>
      <w:spacing w:line="480" w:lineRule="auto"/>
      <w:outlineLvl w:val="4"/>
    </w:pPr>
    <w:rPr>
      <w:b/>
      <w:caps/>
      <w:sz w:val="20"/>
      <w:szCs w:val="20"/>
      <w:lang w:val="en-IE"/>
    </w:rPr>
  </w:style>
  <w:style w:type="paragraph" w:styleId="Heading6">
    <w:name w:val="heading 6"/>
    <w:basedOn w:val="Normal"/>
    <w:next w:val="Normal"/>
    <w:qFormat/>
    <w:rsid w:val="00BB25C2"/>
    <w:pPr>
      <w:keepNext/>
      <w:tabs>
        <w:tab w:val="num" w:pos="0"/>
      </w:tabs>
      <w:outlineLvl w:val="5"/>
    </w:pPr>
    <w:rPr>
      <w:b/>
      <w:bCs/>
      <w:sz w:val="28"/>
    </w:rPr>
  </w:style>
  <w:style w:type="paragraph" w:styleId="Heading7">
    <w:name w:val="heading 7"/>
    <w:basedOn w:val="Normal"/>
    <w:next w:val="Normal"/>
    <w:qFormat/>
    <w:rsid w:val="00BB25C2"/>
    <w:pPr>
      <w:keepNext/>
      <w:numPr>
        <w:ilvl w:val="6"/>
        <w:numId w:val="1"/>
      </w:numPr>
      <w:jc w:val="center"/>
      <w:outlineLvl w:val="6"/>
    </w:pPr>
    <w:rPr>
      <w:b/>
      <w:bCs/>
      <w:sz w:val="96"/>
    </w:rPr>
  </w:style>
  <w:style w:type="paragraph" w:styleId="Heading8">
    <w:name w:val="heading 8"/>
    <w:basedOn w:val="Normal"/>
    <w:next w:val="Normal"/>
    <w:qFormat/>
    <w:rsid w:val="00BB25C2"/>
    <w:pPr>
      <w:keepNext/>
      <w:tabs>
        <w:tab w:val="num" w:pos="0"/>
      </w:tabs>
      <w:jc w:val="center"/>
      <w:outlineLvl w:val="7"/>
    </w:pPr>
    <w:rPr>
      <w:b/>
      <w:sz w:val="48"/>
      <w:szCs w:val="44"/>
      <w:lang w:val="en-IE"/>
    </w:rPr>
  </w:style>
  <w:style w:type="paragraph" w:styleId="Heading9">
    <w:name w:val="heading 9"/>
    <w:basedOn w:val="Normal"/>
    <w:next w:val="Normal"/>
    <w:qFormat/>
    <w:rsid w:val="00BB25C2"/>
    <w:pPr>
      <w:keepNext/>
      <w:tabs>
        <w:tab w:val="num" w:pos="0"/>
      </w:tabs>
      <w:jc w:val="center"/>
      <w:outlineLvl w:val="8"/>
    </w:pPr>
    <w:rPr>
      <w:i/>
      <w:iCs/>
      <w:sz w:val="20"/>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B25C2"/>
    <w:rPr>
      <w:rFonts w:ascii="Symbol" w:hAnsi="Symbol"/>
    </w:rPr>
  </w:style>
  <w:style w:type="character" w:customStyle="1" w:styleId="WW8Num2z1">
    <w:name w:val="WW8Num2z1"/>
    <w:rsid w:val="00BB25C2"/>
    <w:rPr>
      <w:rFonts w:ascii="Courier New" w:hAnsi="Courier New" w:cs="Courier New"/>
    </w:rPr>
  </w:style>
  <w:style w:type="character" w:customStyle="1" w:styleId="WW8Num2z2">
    <w:name w:val="WW8Num2z2"/>
    <w:rsid w:val="00BB25C2"/>
    <w:rPr>
      <w:rFonts w:ascii="Wingdings" w:hAnsi="Wingdings"/>
    </w:rPr>
  </w:style>
  <w:style w:type="character" w:customStyle="1" w:styleId="WW8Num5z0">
    <w:name w:val="WW8Num5z0"/>
    <w:rsid w:val="00BB25C2"/>
    <w:rPr>
      <w:rFonts w:ascii="Symbol" w:hAnsi="Symbol"/>
    </w:rPr>
  </w:style>
  <w:style w:type="character" w:customStyle="1" w:styleId="WW8Num5z1">
    <w:name w:val="WW8Num5z1"/>
    <w:rsid w:val="00BB25C2"/>
    <w:rPr>
      <w:rFonts w:ascii="Courier New" w:hAnsi="Courier New"/>
    </w:rPr>
  </w:style>
  <w:style w:type="character" w:customStyle="1" w:styleId="WW8Num5z2">
    <w:name w:val="WW8Num5z2"/>
    <w:rsid w:val="00BB25C2"/>
    <w:rPr>
      <w:rFonts w:ascii="Wingdings" w:hAnsi="Wingdings"/>
    </w:rPr>
  </w:style>
  <w:style w:type="character" w:customStyle="1" w:styleId="WW8Num7z0">
    <w:name w:val="WW8Num7z0"/>
    <w:rsid w:val="00BB25C2"/>
    <w:rPr>
      <w:rFonts w:ascii="Symbol" w:hAnsi="Symbol"/>
    </w:rPr>
  </w:style>
  <w:style w:type="character" w:customStyle="1" w:styleId="WW8Num7z1">
    <w:name w:val="WW8Num7z1"/>
    <w:rsid w:val="00BB25C2"/>
    <w:rPr>
      <w:rFonts w:ascii="Courier New" w:hAnsi="Courier New"/>
    </w:rPr>
  </w:style>
  <w:style w:type="character" w:customStyle="1" w:styleId="WW8Num7z2">
    <w:name w:val="WW8Num7z2"/>
    <w:rsid w:val="00BB25C2"/>
    <w:rPr>
      <w:rFonts w:ascii="Wingdings" w:hAnsi="Wingdings"/>
    </w:rPr>
  </w:style>
  <w:style w:type="character" w:customStyle="1" w:styleId="WW8Num8z0">
    <w:name w:val="WW8Num8z0"/>
    <w:rsid w:val="00BB25C2"/>
    <w:rPr>
      <w:rFonts w:ascii="Symbol" w:hAnsi="Symbol"/>
    </w:rPr>
  </w:style>
  <w:style w:type="character" w:customStyle="1" w:styleId="WW8Num8z1">
    <w:name w:val="WW8Num8z1"/>
    <w:rsid w:val="00BB25C2"/>
    <w:rPr>
      <w:rFonts w:ascii="Courier New" w:hAnsi="Courier New" w:cs="Courier New"/>
    </w:rPr>
  </w:style>
  <w:style w:type="character" w:customStyle="1" w:styleId="WW8Num8z2">
    <w:name w:val="WW8Num8z2"/>
    <w:rsid w:val="00BB25C2"/>
    <w:rPr>
      <w:rFonts w:ascii="Wingdings" w:hAnsi="Wingdings"/>
    </w:rPr>
  </w:style>
  <w:style w:type="character" w:customStyle="1" w:styleId="WW8Num9z0">
    <w:name w:val="WW8Num9z0"/>
    <w:rsid w:val="00BB25C2"/>
    <w:rPr>
      <w:rFonts w:ascii="Symbol" w:hAnsi="Symbol"/>
    </w:rPr>
  </w:style>
  <w:style w:type="character" w:customStyle="1" w:styleId="WW8Num9z1">
    <w:name w:val="WW8Num9z1"/>
    <w:rsid w:val="00BB25C2"/>
    <w:rPr>
      <w:rFonts w:ascii="Courier New" w:hAnsi="Courier New"/>
    </w:rPr>
  </w:style>
  <w:style w:type="character" w:customStyle="1" w:styleId="WW8Num9z2">
    <w:name w:val="WW8Num9z2"/>
    <w:rsid w:val="00BB25C2"/>
    <w:rPr>
      <w:rFonts w:ascii="Wingdings" w:hAnsi="Wingdings"/>
    </w:rPr>
  </w:style>
  <w:style w:type="character" w:customStyle="1" w:styleId="WW8Num10z0">
    <w:name w:val="WW8Num10z0"/>
    <w:rsid w:val="00BB25C2"/>
    <w:rPr>
      <w:rFonts w:ascii="Symbol" w:hAnsi="Symbol"/>
    </w:rPr>
  </w:style>
  <w:style w:type="character" w:customStyle="1" w:styleId="WW8Num10z1">
    <w:name w:val="WW8Num10z1"/>
    <w:rsid w:val="00BB25C2"/>
    <w:rPr>
      <w:rFonts w:ascii="Courier New" w:hAnsi="Courier New" w:cs="Courier New"/>
    </w:rPr>
  </w:style>
  <w:style w:type="character" w:customStyle="1" w:styleId="WW8Num10z2">
    <w:name w:val="WW8Num10z2"/>
    <w:rsid w:val="00BB25C2"/>
    <w:rPr>
      <w:rFonts w:ascii="Wingdings" w:hAnsi="Wingdings"/>
    </w:rPr>
  </w:style>
  <w:style w:type="character" w:customStyle="1" w:styleId="WW8Num11z0">
    <w:name w:val="WW8Num11z0"/>
    <w:rsid w:val="00BB25C2"/>
    <w:rPr>
      <w:rFonts w:ascii="Symbol" w:hAnsi="Symbol"/>
    </w:rPr>
  </w:style>
  <w:style w:type="character" w:customStyle="1" w:styleId="WW8Num11z1">
    <w:name w:val="WW8Num11z1"/>
    <w:rsid w:val="00BB25C2"/>
    <w:rPr>
      <w:rFonts w:ascii="Courier New" w:hAnsi="Courier New" w:cs="Courier New"/>
    </w:rPr>
  </w:style>
  <w:style w:type="character" w:customStyle="1" w:styleId="WW8Num11z2">
    <w:name w:val="WW8Num11z2"/>
    <w:rsid w:val="00BB25C2"/>
    <w:rPr>
      <w:rFonts w:ascii="Wingdings" w:hAnsi="Wingdings"/>
    </w:rPr>
  </w:style>
  <w:style w:type="character" w:customStyle="1" w:styleId="WW8Num12z0">
    <w:name w:val="WW8Num12z0"/>
    <w:rsid w:val="00BB25C2"/>
    <w:rPr>
      <w:rFonts w:ascii="Symbol" w:hAnsi="Symbol"/>
    </w:rPr>
  </w:style>
  <w:style w:type="character" w:customStyle="1" w:styleId="WW8Num12z1">
    <w:name w:val="WW8Num12z1"/>
    <w:rsid w:val="00BB25C2"/>
    <w:rPr>
      <w:rFonts w:ascii="Courier New" w:hAnsi="Courier New"/>
    </w:rPr>
  </w:style>
  <w:style w:type="character" w:customStyle="1" w:styleId="WW8Num12z2">
    <w:name w:val="WW8Num12z2"/>
    <w:rsid w:val="00BB25C2"/>
    <w:rPr>
      <w:rFonts w:ascii="Wingdings" w:hAnsi="Wingdings"/>
    </w:rPr>
  </w:style>
  <w:style w:type="character" w:customStyle="1" w:styleId="WW8Num13z0">
    <w:name w:val="WW8Num13z0"/>
    <w:rsid w:val="00BB25C2"/>
    <w:rPr>
      <w:rFonts w:ascii="Symbol" w:hAnsi="Symbol"/>
    </w:rPr>
  </w:style>
  <w:style w:type="character" w:customStyle="1" w:styleId="WW8Num13z1">
    <w:name w:val="WW8Num13z1"/>
    <w:rsid w:val="00BB25C2"/>
    <w:rPr>
      <w:rFonts w:ascii="Courier New" w:hAnsi="Courier New"/>
    </w:rPr>
  </w:style>
  <w:style w:type="character" w:customStyle="1" w:styleId="WW8Num13z2">
    <w:name w:val="WW8Num13z2"/>
    <w:rsid w:val="00BB25C2"/>
    <w:rPr>
      <w:rFonts w:ascii="Wingdings" w:hAnsi="Wingdings"/>
    </w:rPr>
  </w:style>
  <w:style w:type="character" w:customStyle="1" w:styleId="WW8Num14z0">
    <w:name w:val="WW8Num14z0"/>
    <w:rsid w:val="00BB25C2"/>
    <w:rPr>
      <w:rFonts w:ascii="Symbol" w:hAnsi="Symbol"/>
    </w:rPr>
  </w:style>
  <w:style w:type="character" w:customStyle="1" w:styleId="WW8Num14z1">
    <w:name w:val="WW8Num14z1"/>
    <w:rsid w:val="00BB25C2"/>
    <w:rPr>
      <w:rFonts w:ascii="Courier New" w:hAnsi="Courier New"/>
    </w:rPr>
  </w:style>
  <w:style w:type="character" w:customStyle="1" w:styleId="WW8Num14z2">
    <w:name w:val="WW8Num14z2"/>
    <w:rsid w:val="00BB25C2"/>
    <w:rPr>
      <w:rFonts w:ascii="Wingdings" w:hAnsi="Wingdings"/>
    </w:rPr>
  </w:style>
  <w:style w:type="character" w:customStyle="1" w:styleId="WW8Num15z0">
    <w:name w:val="WW8Num15z0"/>
    <w:rsid w:val="00BB25C2"/>
    <w:rPr>
      <w:rFonts w:ascii="Symbol" w:hAnsi="Symbol"/>
    </w:rPr>
  </w:style>
  <w:style w:type="character" w:customStyle="1" w:styleId="WW8Num15z1">
    <w:name w:val="WW8Num15z1"/>
    <w:rsid w:val="00BB25C2"/>
    <w:rPr>
      <w:rFonts w:ascii="Courier New" w:hAnsi="Courier New"/>
    </w:rPr>
  </w:style>
  <w:style w:type="character" w:customStyle="1" w:styleId="WW8Num15z2">
    <w:name w:val="WW8Num15z2"/>
    <w:rsid w:val="00BB25C2"/>
    <w:rPr>
      <w:rFonts w:ascii="Wingdings" w:hAnsi="Wingdings"/>
    </w:rPr>
  </w:style>
  <w:style w:type="character" w:customStyle="1" w:styleId="WW8Num16z0">
    <w:name w:val="WW8Num16z0"/>
    <w:rsid w:val="00BB25C2"/>
    <w:rPr>
      <w:rFonts w:ascii="Symbol" w:hAnsi="Symbol"/>
    </w:rPr>
  </w:style>
  <w:style w:type="character" w:customStyle="1" w:styleId="WW8Num16z1">
    <w:name w:val="WW8Num16z1"/>
    <w:rsid w:val="00BB25C2"/>
    <w:rPr>
      <w:rFonts w:ascii="Courier New" w:hAnsi="Courier New"/>
    </w:rPr>
  </w:style>
  <w:style w:type="character" w:customStyle="1" w:styleId="WW8Num16z2">
    <w:name w:val="WW8Num16z2"/>
    <w:rsid w:val="00BB25C2"/>
    <w:rPr>
      <w:rFonts w:ascii="Wingdings" w:hAnsi="Wingdings"/>
    </w:rPr>
  </w:style>
  <w:style w:type="character" w:customStyle="1" w:styleId="WW8Num18z0">
    <w:name w:val="WW8Num18z0"/>
    <w:rsid w:val="00BB25C2"/>
    <w:rPr>
      <w:rFonts w:ascii="Symbol" w:hAnsi="Symbol"/>
    </w:rPr>
  </w:style>
  <w:style w:type="character" w:customStyle="1" w:styleId="WW8Num18z1">
    <w:name w:val="WW8Num18z1"/>
    <w:rsid w:val="00BB25C2"/>
    <w:rPr>
      <w:rFonts w:ascii="Courier New" w:hAnsi="Courier New"/>
    </w:rPr>
  </w:style>
  <w:style w:type="character" w:customStyle="1" w:styleId="WW8Num18z2">
    <w:name w:val="WW8Num18z2"/>
    <w:rsid w:val="00BB25C2"/>
    <w:rPr>
      <w:rFonts w:ascii="Wingdings" w:hAnsi="Wingdings"/>
    </w:rPr>
  </w:style>
  <w:style w:type="character" w:customStyle="1" w:styleId="WW8Num19z0">
    <w:name w:val="WW8Num19z0"/>
    <w:rsid w:val="00BB25C2"/>
    <w:rPr>
      <w:rFonts w:ascii="Symbol" w:hAnsi="Symbol"/>
    </w:rPr>
  </w:style>
  <w:style w:type="character" w:customStyle="1" w:styleId="WW8Num19z2">
    <w:name w:val="WW8Num19z2"/>
    <w:rsid w:val="00BB25C2"/>
    <w:rPr>
      <w:rFonts w:ascii="Wingdings" w:hAnsi="Wingdings"/>
    </w:rPr>
  </w:style>
  <w:style w:type="character" w:customStyle="1" w:styleId="WW8Num19z4">
    <w:name w:val="WW8Num19z4"/>
    <w:rsid w:val="00BB25C2"/>
    <w:rPr>
      <w:rFonts w:ascii="Courier New" w:hAnsi="Courier New" w:cs="Courier New"/>
    </w:rPr>
  </w:style>
  <w:style w:type="character" w:customStyle="1" w:styleId="WW8Num21z0">
    <w:name w:val="WW8Num21z0"/>
    <w:rsid w:val="00BB25C2"/>
    <w:rPr>
      <w:rFonts w:ascii="Symbol" w:hAnsi="Symbol"/>
    </w:rPr>
  </w:style>
  <w:style w:type="character" w:customStyle="1" w:styleId="WW8Num21z1">
    <w:name w:val="WW8Num21z1"/>
    <w:rsid w:val="00BB25C2"/>
    <w:rPr>
      <w:rFonts w:ascii="Courier New" w:hAnsi="Courier New"/>
    </w:rPr>
  </w:style>
  <w:style w:type="character" w:customStyle="1" w:styleId="WW8Num21z2">
    <w:name w:val="WW8Num21z2"/>
    <w:rsid w:val="00BB25C2"/>
    <w:rPr>
      <w:rFonts w:ascii="Wingdings" w:hAnsi="Wingdings"/>
    </w:rPr>
  </w:style>
  <w:style w:type="character" w:customStyle="1" w:styleId="WW8Num22z0">
    <w:name w:val="WW8Num22z0"/>
    <w:rsid w:val="00BB25C2"/>
    <w:rPr>
      <w:rFonts w:ascii="Symbol" w:hAnsi="Symbol"/>
    </w:rPr>
  </w:style>
  <w:style w:type="character" w:customStyle="1" w:styleId="WW8Num22z1">
    <w:name w:val="WW8Num22z1"/>
    <w:rsid w:val="00BB25C2"/>
    <w:rPr>
      <w:rFonts w:ascii="Courier New" w:hAnsi="Courier New" w:cs="Courier New"/>
    </w:rPr>
  </w:style>
  <w:style w:type="character" w:customStyle="1" w:styleId="WW8Num22z2">
    <w:name w:val="WW8Num22z2"/>
    <w:rsid w:val="00BB25C2"/>
    <w:rPr>
      <w:rFonts w:ascii="Wingdings" w:hAnsi="Wingdings"/>
    </w:rPr>
  </w:style>
  <w:style w:type="character" w:customStyle="1" w:styleId="WW8Num23z0">
    <w:name w:val="WW8Num23z0"/>
    <w:rsid w:val="00BB25C2"/>
    <w:rPr>
      <w:rFonts w:ascii="Symbol" w:hAnsi="Symbol"/>
    </w:rPr>
  </w:style>
  <w:style w:type="character" w:customStyle="1" w:styleId="WW8Num23z1">
    <w:name w:val="WW8Num23z1"/>
    <w:rsid w:val="00BB25C2"/>
    <w:rPr>
      <w:rFonts w:ascii="Courier New" w:hAnsi="Courier New" w:cs="Courier New"/>
    </w:rPr>
  </w:style>
  <w:style w:type="character" w:customStyle="1" w:styleId="WW8Num23z2">
    <w:name w:val="WW8Num23z2"/>
    <w:rsid w:val="00BB25C2"/>
    <w:rPr>
      <w:rFonts w:ascii="Wingdings" w:hAnsi="Wingdings"/>
    </w:rPr>
  </w:style>
  <w:style w:type="character" w:customStyle="1" w:styleId="WW8Num24z0">
    <w:name w:val="WW8Num24z0"/>
    <w:rsid w:val="00BB25C2"/>
    <w:rPr>
      <w:rFonts w:ascii="Symbol" w:hAnsi="Symbol"/>
    </w:rPr>
  </w:style>
  <w:style w:type="character" w:customStyle="1" w:styleId="WW8Num24z1">
    <w:name w:val="WW8Num24z1"/>
    <w:rsid w:val="00BB25C2"/>
    <w:rPr>
      <w:rFonts w:ascii="Courier New" w:hAnsi="Courier New"/>
    </w:rPr>
  </w:style>
  <w:style w:type="character" w:customStyle="1" w:styleId="WW8Num24z2">
    <w:name w:val="WW8Num24z2"/>
    <w:rsid w:val="00BB25C2"/>
    <w:rPr>
      <w:rFonts w:ascii="Wingdings" w:hAnsi="Wingdings"/>
    </w:rPr>
  </w:style>
  <w:style w:type="character" w:customStyle="1" w:styleId="WW8Num26z0">
    <w:name w:val="WW8Num26z0"/>
    <w:rsid w:val="00BB25C2"/>
    <w:rPr>
      <w:rFonts w:ascii="Symbol" w:hAnsi="Symbol"/>
    </w:rPr>
  </w:style>
  <w:style w:type="character" w:customStyle="1" w:styleId="WW8Num26z1">
    <w:name w:val="WW8Num26z1"/>
    <w:rsid w:val="00BB25C2"/>
    <w:rPr>
      <w:rFonts w:ascii="Courier New" w:hAnsi="Courier New"/>
    </w:rPr>
  </w:style>
  <w:style w:type="character" w:customStyle="1" w:styleId="WW8Num26z2">
    <w:name w:val="WW8Num26z2"/>
    <w:rsid w:val="00BB25C2"/>
    <w:rPr>
      <w:rFonts w:ascii="Wingdings" w:hAnsi="Wingdings"/>
    </w:rPr>
  </w:style>
  <w:style w:type="character" w:customStyle="1" w:styleId="WW8Num27z0">
    <w:name w:val="WW8Num27z0"/>
    <w:rsid w:val="00BB25C2"/>
    <w:rPr>
      <w:rFonts w:ascii="Symbol" w:hAnsi="Symbol"/>
    </w:rPr>
  </w:style>
  <w:style w:type="character" w:customStyle="1" w:styleId="WW8Num27z1">
    <w:name w:val="WW8Num27z1"/>
    <w:rsid w:val="00BB25C2"/>
    <w:rPr>
      <w:rFonts w:ascii="Courier New" w:hAnsi="Courier New"/>
    </w:rPr>
  </w:style>
  <w:style w:type="character" w:customStyle="1" w:styleId="WW8Num27z2">
    <w:name w:val="WW8Num27z2"/>
    <w:rsid w:val="00BB25C2"/>
    <w:rPr>
      <w:rFonts w:ascii="Wingdings" w:hAnsi="Wingdings"/>
    </w:rPr>
  </w:style>
  <w:style w:type="character" w:customStyle="1" w:styleId="WW8Num28z0">
    <w:name w:val="WW8Num28z0"/>
    <w:rsid w:val="00BB25C2"/>
    <w:rPr>
      <w:rFonts w:ascii="Symbol" w:hAnsi="Symbol"/>
    </w:rPr>
  </w:style>
  <w:style w:type="character" w:customStyle="1" w:styleId="WW8Num28z1">
    <w:name w:val="WW8Num28z1"/>
    <w:rsid w:val="00BB25C2"/>
    <w:rPr>
      <w:rFonts w:ascii="Courier New" w:hAnsi="Courier New"/>
    </w:rPr>
  </w:style>
  <w:style w:type="character" w:customStyle="1" w:styleId="WW8Num28z2">
    <w:name w:val="WW8Num28z2"/>
    <w:rsid w:val="00BB25C2"/>
    <w:rPr>
      <w:rFonts w:ascii="Wingdings" w:hAnsi="Wingdings"/>
    </w:rPr>
  </w:style>
  <w:style w:type="character" w:customStyle="1" w:styleId="WW8Num29z0">
    <w:name w:val="WW8Num29z0"/>
    <w:rsid w:val="00BB25C2"/>
    <w:rPr>
      <w:rFonts w:ascii="Symbol" w:hAnsi="Symbol"/>
    </w:rPr>
  </w:style>
  <w:style w:type="character" w:customStyle="1" w:styleId="WW8Num29z1">
    <w:name w:val="WW8Num29z1"/>
    <w:rsid w:val="00BB25C2"/>
    <w:rPr>
      <w:rFonts w:ascii="Courier New" w:hAnsi="Courier New" w:cs="Courier New"/>
    </w:rPr>
  </w:style>
  <w:style w:type="character" w:customStyle="1" w:styleId="WW8Num29z2">
    <w:name w:val="WW8Num29z2"/>
    <w:rsid w:val="00BB25C2"/>
    <w:rPr>
      <w:rFonts w:ascii="Wingdings" w:hAnsi="Wingdings"/>
    </w:rPr>
  </w:style>
  <w:style w:type="character" w:customStyle="1" w:styleId="WW8Num30z0">
    <w:name w:val="WW8Num30z0"/>
    <w:rsid w:val="00BB25C2"/>
    <w:rPr>
      <w:rFonts w:ascii="Symbol" w:hAnsi="Symbol"/>
    </w:rPr>
  </w:style>
  <w:style w:type="character" w:customStyle="1" w:styleId="WW8Num30z1">
    <w:name w:val="WW8Num30z1"/>
    <w:rsid w:val="00BB25C2"/>
    <w:rPr>
      <w:rFonts w:ascii="Courier New" w:hAnsi="Courier New" w:cs="Courier New"/>
    </w:rPr>
  </w:style>
  <w:style w:type="character" w:customStyle="1" w:styleId="WW8Num30z2">
    <w:name w:val="WW8Num30z2"/>
    <w:rsid w:val="00BB25C2"/>
    <w:rPr>
      <w:rFonts w:ascii="Wingdings" w:hAnsi="Wingdings"/>
    </w:rPr>
  </w:style>
  <w:style w:type="paragraph" w:customStyle="1" w:styleId="Heading">
    <w:name w:val="Heading"/>
    <w:basedOn w:val="Normal"/>
    <w:next w:val="BodyText"/>
    <w:rsid w:val="00BB25C2"/>
    <w:pPr>
      <w:keepNext/>
      <w:spacing w:before="240"/>
    </w:pPr>
    <w:rPr>
      <w:rFonts w:ascii="Arial" w:eastAsia="Andale Sans UI" w:hAnsi="Arial" w:cs="Andale Sans UI"/>
      <w:sz w:val="28"/>
      <w:szCs w:val="28"/>
    </w:rPr>
  </w:style>
  <w:style w:type="paragraph" w:styleId="BodyText">
    <w:name w:val="Body Text"/>
    <w:basedOn w:val="Normal"/>
    <w:rsid w:val="00BB25C2"/>
    <w:pPr>
      <w:spacing w:line="480" w:lineRule="auto"/>
    </w:pPr>
    <w:rPr>
      <w:sz w:val="20"/>
    </w:rPr>
  </w:style>
  <w:style w:type="paragraph" w:styleId="List">
    <w:name w:val="List"/>
    <w:basedOn w:val="BodyText"/>
    <w:rsid w:val="00BB25C2"/>
    <w:rPr>
      <w:rFonts w:cs="Andale Sans UI"/>
    </w:rPr>
  </w:style>
  <w:style w:type="paragraph" w:styleId="Caption">
    <w:name w:val="caption"/>
    <w:basedOn w:val="Normal"/>
    <w:next w:val="Normal"/>
    <w:qFormat/>
    <w:rsid w:val="00BB25C2"/>
    <w:pPr>
      <w:jc w:val="center"/>
    </w:pPr>
    <w:rPr>
      <w:b/>
      <w:sz w:val="20"/>
      <w:szCs w:val="20"/>
      <w:lang w:val="en-IE"/>
    </w:rPr>
  </w:style>
  <w:style w:type="paragraph" w:customStyle="1" w:styleId="Index">
    <w:name w:val="Index"/>
    <w:basedOn w:val="Normal"/>
    <w:rsid w:val="00BB25C2"/>
    <w:pPr>
      <w:suppressLineNumbers/>
    </w:pPr>
    <w:rPr>
      <w:rFonts w:cs="Andale Sans UI"/>
    </w:rPr>
  </w:style>
  <w:style w:type="paragraph" w:styleId="BodyTextIndent">
    <w:name w:val="Body Text Indent"/>
    <w:basedOn w:val="Normal"/>
    <w:rsid w:val="00BB25C2"/>
    <w:pPr>
      <w:spacing w:line="480" w:lineRule="auto"/>
      <w:ind w:left="720"/>
    </w:pPr>
  </w:style>
  <w:style w:type="paragraph" w:styleId="BodyText2">
    <w:name w:val="Body Text 2"/>
    <w:basedOn w:val="Normal"/>
    <w:rsid w:val="00BB25C2"/>
    <w:pPr>
      <w:spacing w:line="480" w:lineRule="auto"/>
    </w:pPr>
    <w:rPr>
      <w:b/>
      <w:bCs/>
      <w:i/>
      <w:iCs/>
    </w:rPr>
  </w:style>
  <w:style w:type="paragraph" w:styleId="Header">
    <w:name w:val="header"/>
    <w:basedOn w:val="Normal"/>
    <w:rsid w:val="00BB25C2"/>
    <w:pPr>
      <w:tabs>
        <w:tab w:val="center" w:pos="4153"/>
        <w:tab w:val="right" w:pos="8306"/>
      </w:tabs>
    </w:pPr>
  </w:style>
  <w:style w:type="paragraph" w:styleId="Footer">
    <w:name w:val="footer"/>
    <w:basedOn w:val="Normal"/>
    <w:link w:val="FooterChar"/>
    <w:uiPriority w:val="99"/>
    <w:rsid w:val="00BB25C2"/>
    <w:pPr>
      <w:tabs>
        <w:tab w:val="center" w:pos="4153"/>
        <w:tab w:val="right" w:pos="8306"/>
      </w:tabs>
    </w:pPr>
  </w:style>
  <w:style w:type="paragraph" w:styleId="BodyTextIndent2">
    <w:name w:val="Body Text Indent 2"/>
    <w:basedOn w:val="Normal"/>
    <w:rsid w:val="00BB25C2"/>
    <w:pPr>
      <w:ind w:left="720"/>
    </w:pPr>
    <w:rPr>
      <w:b/>
      <w:bCs/>
      <w:lang w:val="en-IE"/>
    </w:rPr>
  </w:style>
  <w:style w:type="paragraph" w:styleId="DocumentMap">
    <w:name w:val="Document Map"/>
    <w:basedOn w:val="Normal"/>
    <w:rsid w:val="00BB25C2"/>
    <w:pPr>
      <w:shd w:val="clear" w:color="auto" w:fill="000080"/>
    </w:pPr>
    <w:rPr>
      <w:rFonts w:ascii="Tahoma" w:hAnsi="Tahoma" w:cs="Tahoma"/>
      <w:sz w:val="20"/>
      <w:szCs w:val="20"/>
    </w:rPr>
  </w:style>
  <w:style w:type="paragraph" w:styleId="BodyText3">
    <w:name w:val="Body Text 3"/>
    <w:basedOn w:val="Normal"/>
    <w:rsid w:val="00BB25C2"/>
    <w:pPr>
      <w:spacing w:line="480" w:lineRule="auto"/>
      <w:jc w:val="center"/>
    </w:pPr>
  </w:style>
  <w:style w:type="paragraph" w:styleId="BalloonText">
    <w:name w:val="Balloon Text"/>
    <w:basedOn w:val="Normal"/>
    <w:rsid w:val="00BB25C2"/>
    <w:rPr>
      <w:rFonts w:ascii="Tahoma" w:hAnsi="Tahoma" w:cs="Tahoma"/>
      <w:sz w:val="16"/>
      <w:szCs w:val="16"/>
    </w:rPr>
  </w:style>
  <w:style w:type="paragraph" w:customStyle="1" w:styleId="TableContents">
    <w:name w:val="Table Contents"/>
    <w:basedOn w:val="Normal"/>
    <w:rsid w:val="00BB25C2"/>
    <w:pPr>
      <w:suppressLineNumbers/>
    </w:pPr>
  </w:style>
  <w:style w:type="paragraph" w:customStyle="1" w:styleId="TableHeading">
    <w:name w:val="Table Heading"/>
    <w:basedOn w:val="TableContents"/>
    <w:rsid w:val="00BB25C2"/>
    <w:pPr>
      <w:jc w:val="center"/>
    </w:pPr>
    <w:rPr>
      <w:b/>
      <w:bCs/>
    </w:rPr>
  </w:style>
  <w:style w:type="paragraph" w:customStyle="1" w:styleId="Framecontents">
    <w:name w:val="Frame contents"/>
    <w:basedOn w:val="BodyText"/>
    <w:rsid w:val="00BB25C2"/>
  </w:style>
  <w:style w:type="table" w:styleId="TableGrid">
    <w:name w:val="Table Grid"/>
    <w:basedOn w:val="TableNormal"/>
    <w:uiPriority w:val="39"/>
    <w:rsid w:val="00D2015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5225"/>
    <w:pPr>
      <w:ind w:left="720"/>
      <w:contextualSpacing/>
    </w:pPr>
  </w:style>
  <w:style w:type="character" w:customStyle="1" w:styleId="FooterChar">
    <w:name w:val="Footer Char"/>
    <w:basedOn w:val="DefaultParagraphFont"/>
    <w:link w:val="Footer"/>
    <w:uiPriority w:val="99"/>
    <w:rsid w:val="007F33AA"/>
    <w:rPr>
      <w:sz w:val="24"/>
      <w:szCs w:val="24"/>
      <w:lang w:val="en-GB" w:eastAsia="ar-SA"/>
    </w:rPr>
  </w:style>
  <w:style w:type="character" w:customStyle="1" w:styleId="Quote1">
    <w:name w:val="Quote1"/>
    <w:basedOn w:val="DefaultParagraphFont"/>
    <w:rsid w:val="00FC7209"/>
  </w:style>
  <w:style w:type="character" w:styleId="Hyperlink">
    <w:name w:val="Hyperlink"/>
    <w:basedOn w:val="DefaultParagraphFont"/>
    <w:unhideWhenUsed/>
    <w:rsid w:val="00965D83"/>
    <w:rPr>
      <w:color w:val="0000FF" w:themeColor="hyperlink"/>
      <w:u w:val="single"/>
    </w:rPr>
  </w:style>
  <w:style w:type="paragraph" w:styleId="Title">
    <w:name w:val="Title"/>
    <w:basedOn w:val="Normal"/>
    <w:next w:val="Normal"/>
    <w:link w:val="TitleChar"/>
    <w:qFormat/>
    <w:rsid w:val="00272A53"/>
    <w:pPr>
      <w:ind w:right="440"/>
      <w:jc w:val="center"/>
    </w:pPr>
    <w:rPr>
      <w:rFonts w:asciiTheme="majorHAnsi" w:hAnsiTheme="majorHAnsi"/>
      <w:noProof/>
      <w:sz w:val="36"/>
      <w:szCs w:val="36"/>
    </w:rPr>
  </w:style>
  <w:style w:type="character" w:customStyle="1" w:styleId="TitleChar">
    <w:name w:val="Title Char"/>
    <w:basedOn w:val="DefaultParagraphFont"/>
    <w:link w:val="Title"/>
    <w:rsid w:val="00272A53"/>
    <w:rPr>
      <w:rFonts w:asciiTheme="majorHAnsi" w:hAnsiTheme="majorHAnsi"/>
      <w:noProof/>
      <w:sz w:val="36"/>
      <w:szCs w:val="36"/>
      <w:lang w:val="en-GB" w:eastAsia="ar-SA"/>
    </w:rPr>
  </w:style>
  <w:style w:type="character" w:styleId="PlaceholderText">
    <w:name w:val="Placeholder Text"/>
    <w:basedOn w:val="DefaultParagraphFont"/>
    <w:uiPriority w:val="99"/>
    <w:semiHidden/>
    <w:rsid w:val="00C05470"/>
    <w:rPr>
      <w:color w:val="808080"/>
    </w:rPr>
  </w:style>
  <w:style w:type="paragraph" w:customStyle="1" w:styleId="completion">
    <w:name w:val="completion"/>
    <w:basedOn w:val="Normal"/>
    <w:qFormat/>
    <w:rsid w:val="008D4F40"/>
  </w:style>
  <w:style w:type="character" w:customStyle="1" w:styleId="Style1">
    <w:name w:val="Style1"/>
    <w:basedOn w:val="DefaultParagraphFont"/>
    <w:uiPriority w:val="1"/>
    <w:rsid w:val="00C53BAC"/>
    <w:rPr>
      <w:rFonts w:ascii="Courier New" w:hAnsi="Courier New"/>
      <w:sz w:val="20"/>
    </w:rPr>
  </w:style>
  <w:style w:type="paragraph" w:customStyle="1" w:styleId="tablecompletion">
    <w:name w:val="table_completion"/>
    <w:basedOn w:val="completion"/>
    <w:qFormat/>
    <w:rsid w:val="007B1383"/>
    <w:pPr>
      <w:spacing w:after="0"/>
      <w:jc w:val="center"/>
    </w:pPr>
  </w:style>
  <w:style w:type="character" w:customStyle="1" w:styleId="Candidatetext">
    <w:name w:val="Candidate text"/>
    <w:basedOn w:val="DefaultParagraphFont"/>
    <w:rsid w:val="00782814"/>
    <w:rPr>
      <w:sz w:val="28"/>
    </w:rPr>
  </w:style>
  <w:style w:type="character" w:customStyle="1" w:styleId="Coverdatacapture">
    <w:name w:val="Cover_data_capture"/>
    <w:basedOn w:val="Candidatetext"/>
    <w:uiPriority w:val="1"/>
    <w:rsid w:val="00E23D66"/>
    <w:rPr>
      <w:caps w:val="0"/>
      <w:smallCaps w:val="0"/>
      <w:strike w:val="0"/>
      <w:dstrike w:val="0"/>
      <w:vanish w:val="0"/>
      <w:spacing w:val="120"/>
      <w:kern w:val="0"/>
      <w:sz w:val="44"/>
      <w:vertAlign w:val="baseline"/>
    </w:rPr>
  </w:style>
  <w:style w:type="paragraph" w:customStyle="1" w:styleId="Default">
    <w:name w:val="Default"/>
    <w:rsid w:val="00775594"/>
    <w:pPr>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5D1974"/>
    <w:rPr>
      <w:color w:val="605E5C"/>
      <w:shd w:val="clear" w:color="auto" w:fill="E1DFDD"/>
    </w:rPr>
  </w:style>
  <w:style w:type="paragraph" w:customStyle="1" w:styleId="paragraph">
    <w:name w:val="paragraph"/>
    <w:basedOn w:val="Normal"/>
    <w:rsid w:val="00E415B9"/>
    <w:pPr>
      <w:suppressAutoHyphens w:val="0"/>
      <w:spacing w:before="100" w:beforeAutospacing="1" w:after="100" w:afterAutospacing="1"/>
    </w:pPr>
    <w:rPr>
      <w:rFonts w:ascii="Times New Roman" w:hAnsi="Times New Roman"/>
      <w:lang w:val="en-IE" w:eastAsia="en-IE"/>
    </w:rPr>
  </w:style>
  <w:style w:type="character" w:customStyle="1" w:styleId="normaltextrun">
    <w:name w:val="normaltextrun"/>
    <w:basedOn w:val="DefaultParagraphFont"/>
    <w:rsid w:val="00E415B9"/>
  </w:style>
  <w:style w:type="character" w:customStyle="1" w:styleId="eop">
    <w:name w:val="eop"/>
    <w:basedOn w:val="DefaultParagraphFont"/>
    <w:rsid w:val="00E41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5420">
      <w:bodyDiv w:val="1"/>
      <w:marLeft w:val="0"/>
      <w:marRight w:val="0"/>
      <w:marTop w:val="0"/>
      <w:marBottom w:val="0"/>
      <w:divBdr>
        <w:top w:val="none" w:sz="0" w:space="0" w:color="auto"/>
        <w:left w:val="none" w:sz="0" w:space="0" w:color="auto"/>
        <w:bottom w:val="none" w:sz="0" w:space="0" w:color="auto"/>
        <w:right w:val="none" w:sz="0" w:space="0" w:color="auto"/>
      </w:divBdr>
      <w:divsChild>
        <w:div w:id="1991398289">
          <w:marLeft w:val="0"/>
          <w:marRight w:val="0"/>
          <w:marTop w:val="0"/>
          <w:marBottom w:val="0"/>
          <w:divBdr>
            <w:top w:val="none" w:sz="0" w:space="0" w:color="auto"/>
            <w:left w:val="none" w:sz="0" w:space="0" w:color="auto"/>
            <w:bottom w:val="none" w:sz="0" w:space="0" w:color="auto"/>
            <w:right w:val="none" w:sz="0" w:space="0" w:color="auto"/>
          </w:divBdr>
          <w:divsChild>
            <w:div w:id="2080591303">
              <w:marLeft w:val="0"/>
              <w:marRight w:val="0"/>
              <w:marTop w:val="0"/>
              <w:marBottom w:val="0"/>
              <w:divBdr>
                <w:top w:val="none" w:sz="0" w:space="0" w:color="auto"/>
                <w:left w:val="none" w:sz="0" w:space="0" w:color="auto"/>
                <w:bottom w:val="none" w:sz="0" w:space="0" w:color="auto"/>
                <w:right w:val="none" w:sz="0" w:space="0" w:color="auto"/>
              </w:divBdr>
              <w:divsChild>
                <w:div w:id="116558509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82998264">
      <w:bodyDiv w:val="1"/>
      <w:marLeft w:val="0"/>
      <w:marRight w:val="0"/>
      <w:marTop w:val="0"/>
      <w:marBottom w:val="0"/>
      <w:divBdr>
        <w:top w:val="none" w:sz="0" w:space="0" w:color="auto"/>
        <w:left w:val="none" w:sz="0" w:space="0" w:color="auto"/>
        <w:bottom w:val="none" w:sz="0" w:space="0" w:color="auto"/>
        <w:right w:val="none" w:sz="0" w:space="0" w:color="auto"/>
      </w:divBdr>
      <w:divsChild>
        <w:div w:id="88891374">
          <w:marLeft w:val="0"/>
          <w:marRight w:val="0"/>
          <w:marTop w:val="0"/>
          <w:marBottom w:val="0"/>
          <w:divBdr>
            <w:top w:val="none" w:sz="0" w:space="0" w:color="auto"/>
            <w:left w:val="none" w:sz="0" w:space="0" w:color="auto"/>
            <w:bottom w:val="none" w:sz="0" w:space="0" w:color="auto"/>
            <w:right w:val="none" w:sz="0" w:space="0" w:color="auto"/>
          </w:divBdr>
        </w:div>
        <w:div w:id="1060908075">
          <w:marLeft w:val="0"/>
          <w:marRight w:val="0"/>
          <w:marTop w:val="0"/>
          <w:marBottom w:val="0"/>
          <w:divBdr>
            <w:top w:val="none" w:sz="0" w:space="0" w:color="auto"/>
            <w:left w:val="none" w:sz="0" w:space="0" w:color="auto"/>
            <w:bottom w:val="none" w:sz="0" w:space="0" w:color="auto"/>
            <w:right w:val="none" w:sz="0" w:space="0" w:color="auto"/>
          </w:divBdr>
        </w:div>
        <w:div w:id="340351551">
          <w:marLeft w:val="0"/>
          <w:marRight w:val="0"/>
          <w:marTop w:val="0"/>
          <w:marBottom w:val="0"/>
          <w:divBdr>
            <w:top w:val="none" w:sz="0" w:space="0" w:color="auto"/>
            <w:left w:val="none" w:sz="0" w:space="0" w:color="auto"/>
            <w:bottom w:val="none" w:sz="0" w:space="0" w:color="auto"/>
            <w:right w:val="none" w:sz="0" w:space="0" w:color="auto"/>
          </w:divBdr>
        </w:div>
        <w:div w:id="1118599291">
          <w:marLeft w:val="0"/>
          <w:marRight w:val="0"/>
          <w:marTop w:val="0"/>
          <w:marBottom w:val="0"/>
          <w:divBdr>
            <w:top w:val="none" w:sz="0" w:space="0" w:color="auto"/>
            <w:left w:val="none" w:sz="0" w:space="0" w:color="auto"/>
            <w:bottom w:val="none" w:sz="0" w:space="0" w:color="auto"/>
            <w:right w:val="none" w:sz="0" w:space="0" w:color="auto"/>
          </w:divBdr>
        </w:div>
        <w:div w:id="906501826">
          <w:marLeft w:val="0"/>
          <w:marRight w:val="0"/>
          <w:marTop w:val="0"/>
          <w:marBottom w:val="0"/>
          <w:divBdr>
            <w:top w:val="none" w:sz="0" w:space="0" w:color="auto"/>
            <w:left w:val="none" w:sz="0" w:space="0" w:color="auto"/>
            <w:bottom w:val="none" w:sz="0" w:space="0" w:color="auto"/>
            <w:right w:val="none" w:sz="0" w:space="0" w:color="auto"/>
          </w:divBdr>
        </w:div>
      </w:divsChild>
    </w:div>
    <w:div w:id="556433371">
      <w:bodyDiv w:val="1"/>
      <w:marLeft w:val="0"/>
      <w:marRight w:val="0"/>
      <w:marTop w:val="0"/>
      <w:marBottom w:val="0"/>
      <w:divBdr>
        <w:top w:val="none" w:sz="0" w:space="0" w:color="auto"/>
        <w:left w:val="none" w:sz="0" w:space="0" w:color="auto"/>
        <w:bottom w:val="none" w:sz="0" w:space="0" w:color="auto"/>
        <w:right w:val="none" w:sz="0" w:space="0" w:color="auto"/>
      </w:divBdr>
      <w:divsChild>
        <w:div w:id="773669226">
          <w:marLeft w:val="0"/>
          <w:marRight w:val="0"/>
          <w:marTop w:val="0"/>
          <w:marBottom w:val="0"/>
          <w:divBdr>
            <w:top w:val="none" w:sz="0" w:space="0" w:color="auto"/>
            <w:left w:val="none" w:sz="0" w:space="0" w:color="auto"/>
            <w:bottom w:val="none" w:sz="0" w:space="0" w:color="auto"/>
            <w:right w:val="none" w:sz="0" w:space="0" w:color="auto"/>
          </w:divBdr>
          <w:divsChild>
            <w:div w:id="978151269">
              <w:marLeft w:val="0"/>
              <w:marRight w:val="0"/>
              <w:marTop w:val="0"/>
              <w:marBottom w:val="0"/>
              <w:divBdr>
                <w:top w:val="none" w:sz="0" w:space="0" w:color="auto"/>
                <w:left w:val="none" w:sz="0" w:space="0" w:color="auto"/>
                <w:bottom w:val="none" w:sz="0" w:space="0" w:color="auto"/>
                <w:right w:val="none" w:sz="0" w:space="0" w:color="auto"/>
              </w:divBdr>
              <w:divsChild>
                <w:div w:id="1551720933">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601452484">
      <w:bodyDiv w:val="1"/>
      <w:marLeft w:val="0"/>
      <w:marRight w:val="0"/>
      <w:marTop w:val="0"/>
      <w:marBottom w:val="0"/>
      <w:divBdr>
        <w:top w:val="none" w:sz="0" w:space="0" w:color="auto"/>
        <w:left w:val="none" w:sz="0" w:space="0" w:color="auto"/>
        <w:bottom w:val="none" w:sz="0" w:space="0" w:color="auto"/>
        <w:right w:val="none" w:sz="0" w:space="0" w:color="auto"/>
      </w:divBdr>
      <w:divsChild>
        <w:div w:id="506288845">
          <w:marLeft w:val="0"/>
          <w:marRight w:val="0"/>
          <w:marTop w:val="0"/>
          <w:marBottom w:val="0"/>
          <w:divBdr>
            <w:top w:val="none" w:sz="0" w:space="0" w:color="auto"/>
            <w:left w:val="none" w:sz="0" w:space="0" w:color="auto"/>
            <w:bottom w:val="none" w:sz="0" w:space="0" w:color="auto"/>
            <w:right w:val="none" w:sz="0" w:space="0" w:color="auto"/>
          </w:divBdr>
        </w:div>
        <w:div w:id="369770375">
          <w:marLeft w:val="0"/>
          <w:marRight w:val="0"/>
          <w:marTop w:val="0"/>
          <w:marBottom w:val="0"/>
          <w:divBdr>
            <w:top w:val="none" w:sz="0" w:space="0" w:color="auto"/>
            <w:left w:val="none" w:sz="0" w:space="0" w:color="auto"/>
            <w:bottom w:val="none" w:sz="0" w:space="0" w:color="auto"/>
            <w:right w:val="none" w:sz="0" w:space="0" w:color="auto"/>
          </w:divBdr>
        </w:div>
        <w:div w:id="946277512">
          <w:marLeft w:val="0"/>
          <w:marRight w:val="0"/>
          <w:marTop w:val="0"/>
          <w:marBottom w:val="0"/>
          <w:divBdr>
            <w:top w:val="none" w:sz="0" w:space="0" w:color="auto"/>
            <w:left w:val="none" w:sz="0" w:space="0" w:color="auto"/>
            <w:bottom w:val="none" w:sz="0" w:space="0" w:color="auto"/>
            <w:right w:val="none" w:sz="0" w:space="0" w:color="auto"/>
          </w:divBdr>
        </w:div>
        <w:div w:id="1224413639">
          <w:marLeft w:val="0"/>
          <w:marRight w:val="0"/>
          <w:marTop w:val="0"/>
          <w:marBottom w:val="0"/>
          <w:divBdr>
            <w:top w:val="none" w:sz="0" w:space="0" w:color="auto"/>
            <w:left w:val="none" w:sz="0" w:space="0" w:color="auto"/>
            <w:bottom w:val="none" w:sz="0" w:space="0" w:color="auto"/>
            <w:right w:val="none" w:sz="0" w:space="0" w:color="auto"/>
          </w:divBdr>
        </w:div>
        <w:div w:id="379129745">
          <w:marLeft w:val="0"/>
          <w:marRight w:val="0"/>
          <w:marTop w:val="0"/>
          <w:marBottom w:val="0"/>
          <w:divBdr>
            <w:top w:val="none" w:sz="0" w:space="0" w:color="auto"/>
            <w:left w:val="none" w:sz="0" w:space="0" w:color="auto"/>
            <w:bottom w:val="none" w:sz="0" w:space="0" w:color="auto"/>
            <w:right w:val="none" w:sz="0" w:space="0" w:color="auto"/>
          </w:divBdr>
        </w:div>
        <w:div w:id="779640226">
          <w:marLeft w:val="0"/>
          <w:marRight w:val="0"/>
          <w:marTop w:val="0"/>
          <w:marBottom w:val="0"/>
          <w:divBdr>
            <w:top w:val="none" w:sz="0" w:space="0" w:color="auto"/>
            <w:left w:val="none" w:sz="0" w:space="0" w:color="auto"/>
            <w:bottom w:val="none" w:sz="0" w:space="0" w:color="auto"/>
            <w:right w:val="none" w:sz="0" w:space="0" w:color="auto"/>
          </w:divBdr>
        </w:div>
        <w:div w:id="1114905503">
          <w:marLeft w:val="0"/>
          <w:marRight w:val="0"/>
          <w:marTop w:val="0"/>
          <w:marBottom w:val="0"/>
          <w:divBdr>
            <w:top w:val="none" w:sz="0" w:space="0" w:color="auto"/>
            <w:left w:val="none" w:sz="0" w:space="0" w:color="auto"/>
            <w:bottom w:val="none" w:sz="0" w:space="0" w:color="auto"/>
            <w:right w:val="none" w:sz="0" w:space="0" w:color="auto"/>
          </w:divBdr>
        </w:div>
      </w:divsChild>
    </w:div>
    <w:div w:id="910962415">
      <w:bodyDiv w:val="1"/>
      <w:marLeft w:val="0"/>
      <w:marRight w:val="0"/>
      <w:marTop w:val="0"/>
      <w:marBottom w:val="0"/>
      <w:divBdr>
        <w:top w:val="none" w:sz="0" w:space="0" w:color="auto"/>
        <w:left w:val="none" w:sz="0" w:space="0" w:color="auto"/>
        <w:bottom w:val="none" w:sz="0" w:space="0" w:color="auto"/>
        <w:right w:val="none" w:sz="0" w:space="0" w:color="auto"/>
      </w:divBdr>
      <w:divsChild>
        <w:div w:id="1871144995">
          <w:marLeft w:val="0"/>
          <w:marRight w:val="0"/>
          <w:marTop w:val="0"/>
          <w:marBottom w:val="0"/>
          <w:divBdr>
            <w:top w:val="none" w:sz="0" w:space="0" w:color="auto"/>
            <w:left w:val="none" w:sz="0" w:space="0" w:color="auto"/>
            <w:bottom w:val="none" w:sz="0" w:space="0" w:color="auto"/>
            <w:right w:val="none" w:sz="0" w:space="0" w:color="auto"/>
          </w:divBdr>
          <w:divsChild>
            <w:div w:id="524752790">
              <w:marLeft w:val="0"/>
              <w:marRight w:val="0"/>
              <w:marTop w:val="0"/>
              <w:marBottom w:val="0"/>
              <w:divBdr>
                <w:top w:val="none" w:sz="0" w:space="0" w:color="auto"/>
                <w:left w:val="none" w:sz="0" w:space="0" w:color="auto"/>
                <w:bottom w:val="none" w:sz="0" w:space="0" w:color="auto"/>
                <w:right w:val="none" w:sz="0" w:space="0" w:color="auto"/>
              </w:divBdr>
              <w:divsChild>
                <w:div w:id="1249847209">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121648797">
      <w:bodyDiv w:val="1"/>
      <w:marLeft w:val="0"/>
      <w:marRight w:val="0"/>
      <w:marTop w:val="0"/>
      <w:marBottom w:val="0"/>
      <w:divBdr>
        <w:top w:val="none" w:sz="0" w:space="0" w:color="auto"/>
        <w:left w:val="none" w:sz="0" w:space="0" w:color="auto"/>
        <w:bottom w:val="none" w:sz="0" w:space="0" w:color="auto"/>
        <w:right w:val="none" w:sz="0" w:space="0" w:color="auto"/>
      </w:divBdr>
      <w:divsChild>
        <w:div w:id="1086654993">
          <w:marLeft w:val="0"/>
          <w:marRight w:val="0"/>
          <w:marTop w:val="0"/>
          <w:marBottom w:val="0"/>
          <w:divBdr>
            <w:top w:val="none" w:sz="0" w:space="0" w:color="auto"/>
            <w:left w:val="none" w:sz="0" w:space="0" w:color="auto"/>
            <w:bottom w:val="none" w:sz="0" w:space="0" w:color="auto"/>
            <w:right w:val="none" w:sz="0" w:space="0" w:color="auto"/>
          </w:divBdr>
        </w:div>
        <w:div w:id="845561147">
          <w:marLeft w:val="0"/>
          <w:marRight w:val="0"/>
          <w:marTop w:val="0"/>
          <w:marBottom w:val="0"/>
          <w:divBdr>
            <w:top w:val="none" w:sz="0" w:space="0" w:color="auto"/>
            <w:left w:val="none" w:sz="0" w:space="0" w:color="auto"/>
            <w:bottom w:val="none" w:sz="0" w:space="0" w:color="auto"/>
            <w:right w:val="none" w:sz="0" w:space="0" w:color="auto"/>
          </w:divBdr>
        </w:div>
        <w:div w:id="756638857">
          <w:marLeft w:val="0"/>
          <w:marRight w:val="0"/>
          <w:marTop w:val="0"/>
          <w:marBottom w:val="0"/>
          <w:divBdr>
            <w:top w:val="none" w:sz="0" w:space="0" w:color="auto"/>
            <w:left w:val="none" w:sz="0" w:space="0" w:color="auto"/>
            <w:bottom w:val="none" w:sz="0" w:space="0" w:color="auto"/>
            <w:right w:val="none" w:sz="0" w:space="0" w:color="auto"/>
          </w:divBdr>
        </w:div>
        <w:div w:id="1914469316">
          <w:marLeft w:val="0"/>
          <w:marRight w:val="0"/>
          <w:marTop w:val="0"/>
          <w:marBottom w:val="0"/>
          <w:divBdr>
            <w:top w:val="none" w:sz="0" w:space="0" w:color="auto"/>
            <w:left w:val="none" w:sz="0" w:space="0" w:color="auto"/>
            <w:bottom w:val="none" w:sz="0" w:space="0" w:color="auto"/>
            <w:right w:val="none" w:sz="0" w:space="0" w:color="auto"/>
          </w:divBdr>
        </w:div>
        <w:div w:id="1225801741">
          <w:marLeft w:val="0"/>
          <w:marRight w:val="0"/>
          <w:marTop w:val="0"/>
          <w:marBottom w:val="0"/>
          <w:divBdr>
            <w:top w:val="none" w:sz="0" w:space="0" w:color="auto"/>
            <w:left w:val="none" w:sz="0" w:space="0" w:color="auto"/>
            <w:bottom w:val="none" w:sz="0" w:space="0" w:color="auto"/>
            <w:right w:val="none" w:sz="0" w:space="0" w:color="auto"/>
          </w:divBdr>
        </w:div>
      </w:divsChild>
    </w:div>
    <w:div w:id="1273126020">
      <w:bodyDiv w:val="1"/>
      <w:marLeft w:val="0"/>
      <w:marRight w:val="0"/>
      <w:marTop w:val="0"/>
      <w:marBottom w:val="0"/>
      <w:divBdr>
        <w:top w:val="none" w:sz="0" w:space="0" w:color="auto"/>
        <w:left w:val="none" w:sz="0" w:space="0" w:color="auto"/>
        <w:bottom w:val="none" w:sz="0" w:space="0" w:color="auto"/>
        <w:right w:val="none" w:sz="0" w:space="0" w:color="auto"/>
      </w:divBdr>
      <w:divsChild>
        <w:div w:id="492260104">
          <w:marLeft w:val="0"/>
          <w:marRight w:val="0"/>
          <w:marTop w:val="0"/>
          <w:marBottom w:val="0"/>
          <w:divBdr>
            <w:top w:val="none" w:sz="0" w:space="0" w:color="auto"/>
            <w:left w:val="none" w:sz="0" w:space="0" w:color="auto"/>
            <w:bottom w:val="none" w:sz="0" w:space="0" w:color="auto"/>
            <w:right w:val="none" w:sz="0" w:space="0" w:color="auto"/>
          </w:divBdr>
        </w:div>
        <w:div w:id="208340421">
          <w:marLeft w:val="0"/>
          <w:marRight w:val="0"/>
          <w:marTop w:val="0"/>
          <w:marBottom w:val="0"/>
          <w:divBdr>
            <w:top w:val="none" w:sz="0" w:space="0" w:color="auto"/>
            <w:left w:val="none" w:sz="0" w:space="0" w:color="auto"/>
            <w:bottom w:val="none" w:sz="0" w:space="0" w:color="auto"/>
            <w:right w:val="none" w:sz="0" w:space="0" w:color="auto"/>
          </w:divBdr>
        </w:div>
        <w:div w:id="1366980222">
          <w:marLeft w:val="0"/>
          <w:marRight w:val="0"/>
          <w:marTop w:val="0"/>
          <w:marBottom w:val="0"/>
          <w:divBdr>
            <w:top w:val="none" w:sz="0" w:space="0" w:color="auto"/>
            <w:left w:val="none" w:sz="0" w:space="0" w:color="auto"/>
            <w:bottom w:val="none" w:sz="0" w:space="0" w:color="auto"/>
            <w:right w:val="none" w:sz="0" w:space="0" w:color="auto"/>
          </w:divBdr>
        </w:div>
        <w:div w:id="2014187915">
          <w:marLeft w:val="0"/>
          <w:marRight w:val="0"/>
          <w:marTop w:val="0"/>
          <w:marBottom w:val="0"/>
          <w:divBdr>
            <w:top w:val="none" w:sz="0" w:space="0" w:color="auto"/>
            <w:left w:val="none" w:sz="0" w:space="0" w:color="auto"/>
            <w:bottom w:val="none" w:sz="0" w:space="0" w:color="auto"/>
            <w:right w:val="none" w:sz="0" w:space="0" w:color="auto"/>
          </w:divBdr>
        </w:div>
        <w:div w:id="474302945">
          <w:marLeft w:val="0"/>
          <w:marRight w:val="0"/>
          <w:marTop w:val="0"/>
          <w:marBottom w:val="0"/>
          <w:divBdr>
            <w:top w:val="none" w:sz="0" w:space="0" w:color="auto"/>
            <w:left w:val="none" w:sz="0" w:space="0" w:color="auto"/>
            <w:bottom w:val="none" w:sz="0" w:space="0" w:color="auto"/>
            <w:right w:val="none" w:sz="0" w:space="0" w:color="auto"/>
          </w:divBdr>
        </w:div>
      </w:divsChild>
    </w:div>
    <w:div w:id="1320498095">
      <w:bodyDiv w:val="1"/>
      <w:marLeft w:val="0"/>
      <w:marRight w:val="0"/>
      <w:marTop w:val="0"/>
      <w:marBottom w:val="0"/>
      <w:divBdr>
        <w:top w:val="none" w:sz="0" w:space="0" w:color="auto"/>
        <w:left w:val="none" w:sz="0" w:space="0" w:color="auto"/>
        <w:bottom w:val="none" w:sz="0" w:space="0" w:color="auto"/>
        <w:right w:val="none" w:sz="0" w:space="0" w:color="auto"/>
      </w:divBdr>
      <w:divsChild>
        <w:div w:id="1691179356">
          <w:marLeft w:val="0"/>
          <w:marRight w:val="0"/>
          <w:marTop w:val="0"/>
          <w:marBottom w:val="0"/>
          <w:divBdr>
            <w:top w:val="none" w:sz="0" w:space="0" w:color="auto"/>
            <w:left w:val="none" w:sz="0" w:space="0" w:color="auto"/>
            <w:bottom w:val="none" w:sz="0" w:space="0" w:color="auto"/>
            <w:right w:val="none" w:sz="0" w:space="0" w:color="auto"/>
          </w:divBdr>
          <w:divsChild>
            <w:div w:id="1815637799">
              <w:marLeft w:val="0"/>
              <w:marRight w:val="0"/>
              <w:marTop w:val="0"/>
              <w:marBottom w:val="0"/>
              <w:divBdr>
                <w:top w:val="none" w:sz="0" w:space="0" w:color="auto"/>
                <w:left w:val="none" w:sz="0" w:space="0" w:color="auto"/>
                <w:bottom w:val="none" w:sz="0" w:space="0" w:color="auto"/>
                <w:right w:val="none" w:sz="0" w:space="0" w:color="auto"/>
              </w:divBdr>
              <w:divsChild>
                <w:div w:id="1261138021">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10.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9.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8.xml"/><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1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1.xml"/><Relationship Id="rId30" Type="http://schemas.openxmlformats.org/officeDocument/2006/relationships/header" Target="header7.xml"/></Relationships>
</file>

<file path=word/_rels/footer10.xml.rels><?xml version="1.0" encoding="UTF-8" standalone="yes"?>
<Relationships xmlns="http://schemas.openxmlformats.org/package/2006/relationships"><Relationship Id="rId1" Type="http://schemas.openxmlformats.org/officeDocument/2006/relationships/image" Target="media/image11.wmf"/></Relationships>
</file>

<file path=word/_rels/footer11.xml.rels><?xml version="1.0" encoding="UTF-8" standalone="yes"?>
<Relationships xmlns="http://schemas.openxmlformats.org/package/2006/relationships"><Relationship Id="rId1" Type="http://schemas.openxmlformats.org/officeDocument/2006/relationships/image" Target="media/image12.wmf"/></Relationships>
</file>

<file path=word/_rels/footer12.xml.rels><?xml version="1.0" encoding="UTF-8" standalone="yes"?>
<Relationships xmlns="http://schemas.openxmlformats.org/package/2006/relationships"><Relationship Id="rId1" Type="http://schemas.openxmlformats.org/officeDocument/2006/relationships/image" Target="media/image13.wmf"/></Relationships>
</file>

<file path=word/_rels/footer13.xml.rels><?xml version="1.0" encoding="UTF-8" standalone="yes"?>
<Relationships xmlns="http://schemas.openxmlformats.org/package/2006/relationships"><Relationship Id="rId1" Type="http://schemas.openxmlformats.org/officeDocument/2006/relationships/image" Target="media/image14.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footer3.xml.rels><?xml version="1.0" encoding="UTF-8" standalone="yes"?>
<Relationships xmlns="http://schemas.openxmlformats.org/package/2006/relationships"><Relationship Id="rId1" Type="http://schemas.openxmlformats.org/officeDocument/2006/relationships/image" Target="media/image4.wmf"/></Relationships>
</file>

<file path=word/_rels/footer4.xml.rels><?xml version="1.0" encoding="UTF-8" standalone="yes"?>
<Relationships xmlns="http://schemas.openxmlformats.org/package/2006/relationships"><Relationship Id="rId1" Type="http://schemas.openxmlformats.org/officeDocument/2006/relationships/image" Target="media/image5.wmf"/></Relationships>
</file>

<file path=word/_rels/footer5.xml.rels><?xml version="1.0" encoding="UTF-8" standalone="yes"?>
<Relationships xmlns="http://schemas.openxmlformats.org/package/2006/relationships"><Relationship Id="rId1" Type="http://schemas.openxmlformats.org/officeDocument/2006/relationships/image" Target="media/image6.wmf"/></Relationships>
</file>

<file path=word/_rels/footer6.xml.rels><?xml version="1.0" encoding="UTF-8" standalone="yes"?>
<Relationships xmlns="http://schemas.openxmlformats.org/package/2006/relationships"><Relationship Id="rId1" Type="http://schemas.openxmlformats.org/officeDocument/2006/relationships/image" Target="media/image7.wmf"/></Relationships>
</file>

<file path=word/_rels/footer7.xml.rels><?xml version="1.0" encoding="UTF-8" standalone="yes"?>
<Relationships xmlns="http://schemas.openxmlformats.org/package/2006/relationships"><Relationship Id="rId1" Type="http://schemas.openxmlformats.org/officeDocument/2006/relationships/image" Target="media/image8.wmf"/></Relationships>
</file>

<file path=word/_rels/footer8.xml.rels><?xml version="1.0" encoding="UTF-8" standalone="yes"?>
<Relationships xmlns="http://schemas.openxmlformats.org/package/2006/relationships"><Relationship Id="rId1" Type="http://schemas.openxmlformats.org/officeDocument/2006/relationships/image" Target="media/image9.wmf"/></Relationships>
</file>

<file path=word/_rels/footer9.xml.rels><?xml version="1.0" encoding="UTF-8" standalone="yes"?>
<Relationships xmlns="http://schemas.openxmlformats.org/package/2006/relationships"><Relationship Id="rId1" Type="http://schemas.openxmlformats.org/officeDocument/2006/relationships/image" Target="media/image10.wmf"/></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3B30E086DE436189C803D5E122E717"/>
        <w:category>
          <w:name w:val="General"/>
          <w:gallery w:val="placeholder"/>
        </w:category>
        <w:types>
          <w:type w:val="bbPlcHdr"/>
        </w:types>
        <w:behaviors>
          <w:behavior w:val="content"/>
        </w:behaviors>
        <w:guid w:val="{222AF00A-1773-4F2E-A55F-89E4DD620770}"/>
      </w:docPartPr>
      <w:docPartBody>
        <w:p w:rsidR="00CF5BE7" w:rsidRDefault="007E3AEE" w:rsidP="007E3AEE">
          <w:pPr>
            <w:pStyle w:val="833B30E086DE436189C803D5E122E7177"/>
          </w:pPr>
          <w:r w:rsidRPr="00877B48">
            <w:rPr>
              <w:rStyle w:val="PlaceholderText"/>
            </w:rPr>
            <w:t>Click here to enter text.</w:t>
          </w:r>
        </w:p>
      </w:docPartBody>
    </w:docPart>
    <w:docPart>
      <w:docPartPr>
        <w:name w:val="A5033C88513D46598D877C4A480E3EE1"/>
        <w:category>
          <w:name w:val="General"/>
          <w:gallery w:val="placeholder"/>
        </w:category>
        <w:types>
          <w:type w:val="bbPlcHdr"/>
        </w:types>
        <w:behaviors>
          <w:behavior w:val="content"/>
        </w:behaviors>
        <w:guid w:val="{294EE03C-E674-4732-8B6A-D5F70A96DFA0}"/>
      </w:docPartPr>
      <w:docPartBody>
        <w:p w:rsidR="00CF5BE7" w:rsidRDefault="007E3AEE" w:rsidP="007E3AEE">
          <w:pPr>
            <w:pStyle w:val="A5033C88513D46598D877C4A480E3EE16"/>
          </w:pPr>
          <w:r w:rsidRPr="00877B48">
            <w:rPr>
              <w:rStyle w:val="PlaceholderText"/>
            </w:rPr>
            <w:t>Click here to enter text.</w:t>
          </w:r>
        </w:p>
      </w:docPartBody>
    </w:docPart>
    <w:docPart>
      <w:docPartPr>
        <w:name w:val="49AD87A1740D4F40B97A60682E9872E0"/>
        <w:category>
          <w:name w:val="General"/>
          <w:gallery w:val="placeholder"/>
        </w:category>
        <w:types>
          <w:type w:val="bbPlcHdr"/>
        </w:types>
        <w:behaviors>
          <w:behavior w:val="content"/>
        </w:behaviors>
        <w:guid w:val="{760965DE-1361-4AFD-BFED-0AE702134A0C}"/>
      </w:docPartPr>
      <w:docPartBody>
        <w:p w:rsidR="00CF5BE7" w:rsidRDefault="007E3AEE" w:rsidP="007E3AEE">
          <w:pPr>
            <w:pStyle w:val="49AD87A1740D4F40B97A60682E9872E06"/>
          </w:pPr>
          <w:r w:rsidRPr="00877B48">
            <w:rPr>
              <w:rStyle w:val="PlaceholderText"/>
            </w:rPr>
            <w:t>Click here to enter text.</w:t>
          </w:r>
        </w:p>
      </w:docPartBody>
    </w:docPart>
    <w:docPart>
      <w:docPartPr>
        <w:name w:val="D3BBD27A00DF465FAD98848CB3DDD6AB"/>
        <w:category>
          <w:name w:val="General"/>
          <w:gallery w:val="placeholder"/>
        </w:category>
        <w:types>
          <w:type w:val="bbPlcHdr"/>
        </w:types>
        <w:behaviors>
          <w:behavior w:val="content"/>
        </w:behaviors>
        <w:guid w:val="{5FEC2E31-ADDC-499A-BE44-ED4F6CE8241D}"/>
      </w:docPartPr>
      <w:docPartBody>
        <w:p w:rsidR="00CF5BE7" w:rsidRDefault="007E3AEE" w:rsidP="007E3AEE">
          <w:pPr>
            <w:pStyle w:val="D3BBD27A00DF465FAD98848CB3DDD6AB6"/>
          </w:pPr>
          <w:r w:rsidRPr="00877B48">
            <w:rPr>
              <w:rStyle w:val="PlaceholderText"/>
            </w:rPr>
            <w:t>Click here to enter text.</w:t>
          </w:r>
        </w:p>
      </w:docPartBody>
    </w:docPart>
    <w:docPart>
      <w:docPartPr>
        <w:name w:val="74443B56B90D4FDD831E8BC30569CA0F"/>
        <w:category>
          <w:name w:val="General"/>
          <w:gallery w:val="placeholder"/>
        </w:category>
        <w:types>
          <w:type w:val="bbPlcHdr"/>
        </w:types>
        <w:behaviors>
          <w:behavior w:val="content"/>
        </w:behaviors>
        <w:guid w:val="{68F02B11-58D8-46BE-887B-FBD7FA00D427}"/>
      </w:docPartPr>
      <w:docPartBody>
        <w:p w:rsidR="00CF5BE7" w:rsidRDefault="007E3AEE" w:rsidP="007E3AEE">
          <w:pPr>
            <w:pStyle w:val="74443B56B90D4FDD831E8BC30569CA0F6"/>
          </w:pPr>
          <w:r w:rsidRPr="00877B48">
            <w:rPr>
              <w:rStyle w:val="PlaceholderText"/>
            </w:rPr>
            <w:t>Click here to enter text.</w:t>
          </w:r>
        </w:p>
      </w:docPartBody>
    </w:docPart>
    <w:docPart>
      <w:docPartPr>
        <w:name w:val="512985E202D34295B06DE67B605DC8B0"/>
        <w:category>
          <w:name w:val="General"/>
          <w:gallery w:val="placeholder"/>
        </w:category>
        <w:types>
          <w:type w:val="bbPlcHdr"/>
        </w:types>
        <w:behaviors>
          <w:behavior w:val="content"/>
        </w:behaviors>
        <w:guid w:val="{D055592F-4E74-40FE-914E-56CDDD02426E}"/>
      </w:docPartPr>
      <w:docPartBody>
        <w:p w:rsidR="00CF5BE7" w:rsidRDefault="007E3AEE" w:rsidP="007E3AEE">
          <w:pPr>
            <w:pStyle w:val="512985E202D34295B06DE67B605DC8B03"/>
          </w:pPr>
          <w:r w:rsidRPr="00877B48">
            <w:rPr>
              <w:rStyle w:val="PlaceholderText"/>
            </w:rPr>
            <w:t>Click here to enter text.</w:t>
          </w:r>
        </w:p>
      </w:docPartBody>
    </w:docPart>
    <w:docPart>
      <w:docPartPr>
        <w:name w:val="13E47960D5474831A494A98881A10680"/>
        <w:category>
          <w:name w:val="General"/>
          <w:gallery w:val="placeholder"/>
        </w:category>
        <w:types>
          <w:type w:val="bbPlcHdr"/>
        </w:types>
        <w:behaviors>
          <w:behavior w:val="content"/>
        </w:behaviors>
        <w:guid w:val="{2ACF344A-3201-4449-9087-3B5FC6DD9E21}"/>
      </w:docPartPr>
      <w:docPartBody>
        <w:p w:rsidR="00521500" w:rsidRDefault="007E3AEE" w:rsidP="007E3AEE">
          <w:pPr>
            <w:pStyle w:val="13E47960D5474831A494A98881A106803"/>
          </w:pPr>
          <w:r w:rsidRPr="00877B48">
            <w:rPr>
              <w:rStyle w:val="PlaceholderText"/>
            </w:rPr>
            <w:t>Click here to enter text.</w:t>
          </w:r>
        </w:p>
      </w:docPartBody>
    </w:docPart>
    <w:docPart>
      <w:docPartPr>
        <w:name w:val="CABF840DDB5640EFACA3394E8B450945"/>
        <w:category>
          <w:name w:val="General"/>
          <w:gallery w:val="placeholder"/>
        </w:category>
        <w:types>
          <w:type w:val="bbPlcHdr"/>
        </w:types>
        <w:behaviors>
          <w:behavior w:val="content"/>
        </w:behaviors>
        <w:guid w:val="{4886D002-FB95-4794-8B64-DA3F15615E69}"/>
      </w:docPartPr>
      <w:docPartBody>
        <w:p w:rsidR="000B37A2" w:rsidRDefault="007E3AEE" w:rsidP="007E3AEE">
          <w:pPr>
            <w:pStyle w:val="CABF840DDB5640EFACA3394E8B4509453"/>
          </w:pPr>
          <w:r w:rsidRPr="00877B48">
            <w:rPr>
              <w:rStyle w:val="PlaceholderText"/>
            </w:rPr>
            <w:t>Click here to enter text.</w:t>
          </w:r>
        </w:p>
      </w:docPartBody>
    </w:docPart>
    <w:docPart>
      <w:docPartPr>
        <w:name w:val="1210FDD3FD744617A5552985DA6416B1"/>
        <w:category>
          <w:name w:val="General"/>
          <w:gallery w:val="placeholder"/>
        </w:category>
        <w:types>
          <w:type w:val="bbPlcHdr"/>
        </w:types>
        <w:behaviors>
          <w:behavior w:val="content"/>
        </w:behaviors>
        <w:guid w:val="{146D9028-D2FA-458A-9E56-6B224F3367EA}"/>
      </w:docPartPr>
      <w:docPartBody>
        <w:p w:rsidR="000B37A2" w:rsidRDefault="007E3AEE" w:rsidP="007E3AEE">
          <w:pPr>
            <w:pStyle w:val="1210FDD3FD744617A5552985DA6416B13"/>
          </w:pPr>
          <w:r w:rsidRPr="00877B48">
            <w:rPr>
              <w:rStyle w:val="PlaceholderText"/>
            </w:rPr>
            <w:t>Click here to enter text.</w:t>
          </w:r>
        </w:p>
      </w:docPartBody>
    </w:docPart>
    <w:docPart>
      <w:docPartPr>
        <w:name w:val="12154FEF5FD649BE890104176C935004"/>
        <w:category>
          <w:name w:val="General"/>
          <w:gallery w:val="placeholder"/>
        </w:category>
        <w:types>
          <w:type w:val="bbPlcHdr"/>
        </w:types>
        <w:behaviors>
          <w:behavior w:val="content"/>
        </w:behaviors>
        <w:guid w:val="{A17911DA-0E7F-45A0-99FE-F9BC870BCFF7}"/>
      </w:docPartPr>
      <w:docPartBody>
        <w:p w:rsidR="000C6275" w:rsidRDefault="007E3AEE" w:rsidP="007E3AEE">
          <w:pPr>
            <w:pStyle w:val="12154FEF5FD649BE890104176C9350043"/>
          </w:pPr>
          <w:r w:rsidRPr="0025210A">
            <w:rPr>
              <w:rStyle w:val="Candidatetext"/>
              <w:bdr w:val="single" w:sz="8" w:space="0" w:color="auto"/>
            </w:rPr>
            <w:t xml:space="preserve"> </w:t>
          </w:r>
        </w:p>
      </w:docPartBody>
    </w:docPart>
    <w:docPart>
      <w:docPartPr>
        <w:name w:val="012B6658CB3E4CA8A96470C245B2404B"/>
        <w:category>
          <w:name w:val="General"/>
          <w:gallery w:val="placeholder"/>
        </w:category>
        <w:types>
          <w:type w:val="bbPlcHdr"/>
        </w:types>
        <w:behaviors>
          <w:behavior w:val="content"/>
        </w:behaviors>
        <w:guid w:val="{91DA77DC-1AA4-4B5F-8E16-D93B1B120742}"/>
      </w:docPartPr>
      <w:docPartBody>
        <w:p w:rsidR="000C6275" w:rsidRDefault="007E3AEE" w:rsidP="007E3AEE">
          <w:pPr>
            <w:pStyle w:val="012B6658CB3E4CA8A96470C245B2404B3"/>
          </w:pPr>
          <w:r>
            <w:rPr>
              <w:rStyle w:val="Candidatetext"/>
            </w:rPr>
            <w:t xml:space="preserve"> </w:t>
          </w:r>
        </w:p>
      </w:docPartBody>
    </w:docPart>
    <w:docPart>
      <w:docPartPr>
        <w:name w:val="29D3AC2CCF7C4680A753DFB4212FF704"/>
        <w:category>
          <w:name w:val="General"/>
          <w:gallery w:val="placeholder"/>
        </w:category>
        <w:types>
          <w:type w:val="bbPlcHdr"/>
        </w:types>
        <w:behaviors>
          <w:behavior w:val="content"/>
        </w:behaviors>
        <w:guid w:val="{D23DCB64-EB8E-44D2-AD99-02FF3D0CC869}"/>
      </w:docPartPr>
      <w:docPartBody>
        <w:p w:rsidR="00CD23D5" w:rsidRDefault="007E3AEE" w:rsidP="007E3AEE">
          <w:pPr>
            <w:pStyle w:val="29D3AC2CCF7C4680A753DFB4212FF7042"/>
          </w:pPr>
          <w:r w:rsidRPr="00877B48">
            <w:rPr>
              <w:rStyle w:val="PlaceholderText"/>
            </w:rPr>
            <w:t>Click here to enter text.</w:t>
          </w:r>
        </w:p>
      </w:docPartBody>
    </w:docPart>
    <w:docPart>
      <w:docPartPr>
        <w:name w:val="17424B96D19C406EA3D5ECDF8625E57E"/>
        <w:category>
          <w:name w:val="General"/>
          <w:gallery w:val="placeholder"/>
        </w:category>
        <w:types>
          <w:type w:val="bbPlcHdr"/>
        </w:types>
        <w:behaviors>
          <w:behavior w:val="content"/>
        </w:behaviors>
        <w:guid w:val="{A647BC77-C8C6-4B30-B9AE-68CD6A44B65B}"/>
      </w:docPartPr>
      <w:docPartBody>
        <w:p w:rsidR="00CD23D5" w:rsidRDefault="007E3AEE" w:rsidP="007E3AEE">
          <w:pPr>
            <w:pStyle w:val="17424B96D19C406EA3D5ECDF8625E57E2"/>
          </w:pPr>
          <w:r w:rsidRPr="00877B48">
            <w:rPr>
              <w:rStyle w:val="PlaceholderText"/>
            </w:rPr>
            <w:t>Click here to enter text.</w:t>
          </w:r>
        </w:p>
      </w:docPartBody>
    </w:docPart>
    <w:docPart>
      <w:docPartPr>
        <w:name w:val="27A6501C3DF549C0AEEA42233C24DC68"/>
        <w:category>
          <w:name w:val="General"/>
          <w:gallery w:val="placeholder"/>
        </w:category>
        <w:types>
          <w:type w:val="bbPlcHdr"/>
        </w:types>
        <w:behaviors>
          <w:behavior w:val="content"/>
        </w:behaviors>
        <w:guid w:val="{8DB3340C-351A-4D71-97C4-62ED173A6E56}"/>
      </w:docPartPr>
      <w:docPartBody>
        <w:p w:rsidR="00CD23D5" w:rsidRDefault="007E3AEE" w:rsidP="007E3AEE">
          <w:pPr>
            <w:pStyle w:val="27A6501C3DF549C0AEEA42233C24DC682"/>
          </w:pPr>
          <w:r w:rsidRPr="00877B48">
            <w:rPr>
              <w:rStyle w:val="PlaceholderText"/>
            </w:rPr>
            <w:t>Click here to enter text.</w:t>
          </w:r>
        </w:p>
      </w:docPartBody>
    </w:docPart>
    <w:docPart>
      <w:docPartPr>
        <w:name w:val="049203D2EB59444EB8DE31F3F0DB95DF"/>
        <w:category>
          <w:name w:val="General"/>
          <w:gallery w:val="placeholder"/>
        </w:category>
        <w:types>
          <w:type w:val="bbPlcHdr"/>
        </w:types>
        <w:behaviors>
          <w:behavior w:val="content"/>
        </w:behaviors>
        <w:guid w:val="{F1AE21B1-9BBD-4608-9246-BCDFFD1BAA57}"/>
      </w:docPartPr>
      <w:docPartBody>
        <w:p w:rsidR="00CD23D5" w:rsidRDefault="007E3AEE" w:rsidP="007E3AEE">
          <w:pPr>
            <w:pStyle w:val="049203D2EB59444EB8DE31F3F0DB95DF2"/>
          </w:pPr>
          <w:r w:rsidRPr="00877B48">
            <w:rPr>
              <w:rStyle w:val="PlaceholderText"/>
            </w:rPr>
            <w:t>Click here to enter text.</w:t>
          </w:r>
        </w:p>
      </w:docPartBody>
    </w:docPart>
    <w:docPart>
      <w:docPartPr>
        <w:name w:val="655CBFA3484E46309A96A90F85378D8E"/>
        <w:category>
          <w:name w:val="General"/>
          <w:gallery w:val="placeholder"/>
        </w:category>
        <w:types>
          <w:type w:val="bbPlcHdr"/>
        </w:types>
        <w:behaviors>
          <w:behavior w:val="content"/>
        </w:behaviors>
        <w:guid w:val="{06F1D875-3355-482E-9B96-E9EE40DB1305}"/>
      </w:docPartPr>
      <w:docPartBody>
        <w:p w:rsidR="00CD23D5" w:rsidRDefault="007E3AEE" w:rsidP="007E3AEE">
          <w:pPr>
            <w:pStyle w:val="655CBFA3484E46309A96A90F85378D8E2"/>
          </w:pPr>
          <w:r w:rsidRPr="00877B48">
            <w:rPr>
              <w:rStyle w:val="PlaceholderText"/>
            </w:rPr>
            <w:t>Click here to enter text.</w:t>
          </w:r>
        </w:p>
      </w:docPartBody>
    </w:docPart>
    <w:docPart>
      <w:docPartPr>
        <w:name w:val="FC6A6A5FC4EC4620A240BC0FA24B0380"/>
        <w:category>
          <w:name w:val="General"/>
          <w:gallery w:val="placeholder"/>
        </w:category>
        <w:types>
          <w:type w:val="bbPlcHdr"/>
        </w:types>
        <w:behaviors>
          <w:behavior w:val="content"/>
        </w:behaviors>
        <w:guid w:val="{B1C17059-F343-44DD-8679-BC1F25970A32}"/>
      </w:docPartPr>
      <w:docPartBody>
        <w:p w:rsidR="00CD23D5" w:rsidRDefault="007E3AEE" w:rsidP="007E3AEE">
          <w:pPr>
            <w:pStyle w:val="FC6A6A5FC4EC4620A240BC0FA24B03802"/>
          </w:pPr>
          <w:r w:rsidRPr="00877B4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2B8"/>
    <w:rsid w:val="000B37A2"/>
    <w:rsid w:val="000C6275"/>
    <w:rsid w:val="001B6DDA"/>
    <w:rsid w:val="001D5585"/>
    <w:rsid w:val="003712B8"/>
    <w:rsid w:val="003A5411"/>
    <w:rsid w:val="0049400C"/>
    <w:rsid w:val="00521500"/>
    <w:rsid w:val="00695B85"/>
    <w:rsid w:val="00717459"/>
    <w:rsid w:val="007E3AEE"/>
    <w:rsid w:val="007F7913"/>
    <w:rsid w:val="00A44014"/>
    <w:rsid w:val="00BF58AF"/>
    <w:rsid w:val="00CD23D5"/>
    <w:rsid w:val="00CF5BE7"/>
    <w:rsid w:val="00D82B0E"/>
    <w:rsid w:val="00F62452"/>
    <w:rsid w:val="00F70A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3AEE"/>
    <w:rPr>
      <w:color w:val="808080"/>
    </w:rPr>
  </w:style>
  <w:style w:type="paragraph" w:customStyle="1" w:styleId="833B30E086DE436189C803D5E122E717">
    <w:name w:val="833B30E086DE436189C803D5E122E717"/>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
    <w:name w:val="A5033C88513D46598D877C4A480E3EE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
    <w:name w:val="49AD87A1740D4F40B97A60682E9872E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
    <w:name w:val="D3BBD27A00DF465FAD98848CB3DDD6AB"/>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
    <w:name w:val="74443B56B90D4FDD831E8BC30569CA0F"/>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1">
    <w:name w:val="833B30E086DE436189C803D5E122E717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1">
    <w:name w:val="A5033C88513D46598D877C4A480E3EE1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1">
    <w:name w:val="49AD87A1740D4F40B97A60682E9872E0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1">
    <w:name w:val="D3BBD27A00DF465FAD98848CB3DDD6AB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1">
    <w:name w:val="74443B56B90D4FDD831E8BC30569CA0F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2">
    <w:name w:val="833B30E086DE436189C803D5E122E717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3">
    <w:name w:val="833B30E086DE436189C803D5E122E717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2">
    <w:name w:val="A5033C88513D46598D877C4A480E3EE1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2">
    <w:name w:val="49AD87A1740D4F40B97A60682E9872E0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2">
    <w:name w:val="D3BBD27A00DF465FAD98848CB3DDD6AB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2">
    <w:name w:val="74443B56B90D4FDD831E8BC30569CA0F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4">
    <w:name w:val="833B30E086DE436189C803D5E122E7174"/>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512985E202D34295B06DE67B605DC8B0">
    <w:name w:val="512985E202D34295B06DE67B605DC8B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3">
    <w:name w:val="A5033C88513D46598D877C4A480E3EE1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3">
    <w:name w:val="49AD87A1740D4F40B97A60682E9872E0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3">
    <w:name w:val="D3BBD27A00DF465FAD98848CB3DDD6AB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3">
    <w:name w:val="74443B56B90D4FDD831E8BC30569CA0F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D192FE5A481442F9FF6D169CE9D1C23">
    <w:name w:val="8D192FE5A481442F9FF6D169CE9D1C23"/>
    <w:rsid w:val="003712B8"/>
  </w:style>
  <w:style w:type="paragraph" w:customStyle="1" w:styleId="5CA012C2A2864DED91B70D4C7EEC046A">
    <w:name w:val="5CA012C2A2864DED91B70D4C7EEC046A"/>
    <w:rsid w:val="001B6DDA"/>
  </w:style>
  <w:style w:type="paragraph" w:customStyle="1" w:styleId="18A0E51C0A5B4C0CAA54BE4212C1E951">
    <w:name w:val="18A0E51C0A5B4C0CAA54BE4212C1E951"/>
    <w:rsid w:val="001B6DDA"/>
  </w:style>
  <w:style w:type="paragraph" w:customStyle="1" w:styleId="13E47960D5474831A494A98881A10680">
    <w:name w:val="13E47960D5474831A494A98881A10680"/>
    <w:rsid w:val="003A5411"/>
  </w:style>
  <w:style w:type="paragraph" w:customStyle="1" w:styleId="D4787A56027145E2959E05CB03AEC92F">
    <w:name w:val="D4787A56027145E2959E05CB03AEC92F"/>
    <w:rsid w:val="003A5411"/>
  </w:style>
  <w:style w:type="paragraph" w:customStyle="1" w:styleId="17AB4C9D357F41C8A318C4234610A47E">
    <w:name w:val="17AB4C9D357F41C8A318C4234610A47E"/>
    <w:rsid w:val="0049400C"/>
  </w:style>
  <w:style w:type="paragraph" w:customStyle="1" w:styleId="EADDD3DA23A04FF29C446E122FF0D6ED">
    <w:name w:val="EADDD3DA23A04FF29C446E122FF0D6ED"/>
    <w:rsid w:val="0049400C"/>
  </w:style>
  <w:style w:type="paragraph" w:customStyle="1" w:styleId="3EB7EB394E9F4728A8A08B7C69CE64CE">
    <w:name w:val="3EB7EB394E9F4728A8A08B7C69CE64CE"/>
    <w:rsid w:val="0049400C"/>
  </w:style>
  <w:style w:type="paragraph" w:customStyle="1" w:styleId="CABF840DDB5640EFACA3394E8B450945">
    <w:name w:val="CABF840DDB5640EFACA3394E8B450945"/>
    <w:rsid w:val="0049400C"/>
  </w:style>
  <w:style w:type="paragraph" w:customStyle="1" w:styleId="BCD1C7184FEF41B0816AD4685219DF20">
    <w:name w:val="BCD1C7184FEF41B0816AD4685219DF20"/>
    <w:rsid w:val="0049400C"/>
  </w:style>
  <w:style w:type="paragraph" w:customStyle="1" w:styleId="FC642F7C77014739B080A2E6A2A4D8FC">
    <w:name w:val="FC642F7C77014739B080A2E6A2A4D8FC"/>
    <w:rsid w:val="0049400C"/>
  </w:style>
  <w:style w:type="paragraph" w:customStyle="1" w:styleId="1210FDD3FD744617A5552985DA6416B1">
    <w:name w:val="1210FDD3FD744617A5552985DA6416B1"/>
    <w:rsid w:val="0049400C"/>
  </w:style>
  <w:style w:type="paragraph" w:customStyle="1" w:styleId="B6E7BAFB81A648C888E0917DD834D9EF">
    <w:name w:val="B6E7BAFB81A648C888E0917DD834D9EF"/>
    <w:rsid w:val="00F62452"/>
  </w:style>
  <w:style w:type="paragraph" w:customStyle="1" w:styleId="2F8716F776A545DC94D5F308D712C3F9">
    <w:name w:val="2F8716F776A545DC94D5F308D712C3F9"/>
    <w:rsid w:val="00F62452"/>
  </w:style>
  <w:style w:type="paragraph" w:customStyle="1" w:styleId="5DAE0221383142A997F592AA9D48D989">
    <w:name w:val="5DAE0221383142A997F592AA9D48D989"/>
    <w:rsid w:val="00F62452"/>
  </w:style>
  <w:style w:type="character" w:customStyle="1" w:styleId="Candidatetext">
    <w:name w:val="Candidate text"/>
    <w:basedOn w:val="DefaultParagraphFont"/>
    <w:rsid w:val="007E3AEE"/>
    <w:rPr>
      <w:sz w:val="28"/>
    </w:rPr>
  </w:style>
  <w:style w:type="paragraph" w:customStyle="1" w:styleId="12154FEF5FD649BE890104176C935004">
    <w:name w:val="12154FEF5FD649BE890104176C935004"/>
    <w:rsid w:val="00F62452"/>
  </w:style>
  <w:style w:type="paragraph" w:customStyle="1" w:styleId="012B6658CB3E4CA8A96470C245B2404B">
    <w:name w:val="012B6658CB3E4CA8A96470C245B2404B"/>
    <w:rsid w:val="00F62452"/>
  </w:style>
  <w:style w:type="paragraph" w:customStyle="1" w:styleId="12154FEF5FD649BE890104176C9350041">
    <w:name w:val="12154FEF5FD649BE890104176C935004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12B6658CB3E4CA8A96470C245B2404B1">
    <w:name w:val="012B6658CB3E4CA8A96470C245B2404B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833B30E086DE436189C803D5E122E7175">
    <w:name w:val="833B30E086DE436189C803D5E122E7175"/>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9D3AC2CCF7C4680A753DFB4212FF704">
    <w:name w:val="29D3AC2CCF7C4680A753DFB4212FF704"/>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512985E202D34295B06DE67B605DC8B01">
    <w:name w:val="512985E202D34295B06DE67B605DC8B0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A5033C88513D46598D877C4A480E3EE14">
    <w:name w:val="A5033C88513D46598D877C4A480E3EE14"/>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49AD87A1740D4F40B97A60682E9872E04">
    <w:name w:val="49AD87A1740D4F40B97A60682E9872E04"/>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D3BBD27A00DF465FAD98848CB3DDD6AB4">
    <w:name w:val="D3BBD27A00DF465FAD98848CB3DDD6AB4"/>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74443B56B90D4FDD831E8BC30569CA0F4">
    <w:name w:val="74443B56B90D4FDD831E8BC30569CA0F4"/>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17424B96D19C406EA3D5ECDF8625E57E">
    <w:name w:val="17424B96D19C406EA3D5ECDF8625E57E"/>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7A6501C3DF549C0AEEA42233C24DC68">
    <w:name w:val="27A6501C3DF549C0AEEA42233C24DC68"/>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3E47960D5474831A494A98881A106801">
    <w:name w:val="13E47960D5474831A494A98881A10680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49203D2EB59444EB8DE31F3F0DB95DF">
    <w:name w:val="049203D2EB59444EB8DE31F3F0DB95DF"/>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655CBFA3484E46309A96A90F85378D8E">
    <w:name w:val="655CBFA3484E46309A96A90F85378D8E"/>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FC6A6A5FC4EC4620A240BC0FA24B0380">
    <w:name w:val="FC6A6A5FC4EC4620A240BC0FA24B0380"/>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CABF840DDB5640EFACA3394E8B4509451">
    <w:name w:val="CABF840DDB5640EFACA3394E8B450945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0FDD3FD744617A5552985DA6416B11">
    <w:name w:val="1210FDD3FD744617A5552985DA6416B1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54FEF5FD649BE890104176C9350042">
    <w:name w:val="12154FEF5FD649BE890104176C935004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12B6658CB3E4CA8A96470C245B2404B2">
    <w:name w:val="012B6658CB3E4CA8A96470C245B2404B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833B30E086DE436189C803D5E122E7176">
    <w:name w:val="833B30E086DE436189C803D5E122E7176"/>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9D3AC2CCF7C4680A753DFB4212FF7041">
    <w:name w:val="29D3AC2CCF7C4680A753DFB4212FF704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512985E202D34295B06DE67B605DC8B02">
    <w:name w:val="512985E202D34295B06DE67B605DC8B0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A5033C88513D46598D877C4A480E3EE15">
    <w:name w:val="A5033C88513D46598D877C4A480E3EE15"/>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49AD87A1740D4F40B97A60682E9872E05">
    <w:name w:val="49AD87A1740D4F40B97A60682E9872E05"/>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D3BBD27A00DF465FAD98848CB3DDD6AB5">
    <w:name w:val="D3BBD27A00DF465FAD98848CB3DDD6AB5"/>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74443B56B90D4FDD831E8BC30569CA0F5">
    <w:name w:val="74443B56B90D4FDD831E8BC30569CA0F5"/>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17424B96D19C406EA3D5ECDF8625E57E1">
    <w:name w:val="17424B96D19C406EA3D5ECDF8625E57E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7A6501C3DF549C0AEEA42233C24DC681">
    <w:name w:val="27A6501C3DF549C0AEEA42233C24DC68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3E47960D5474831A494A98881A106802">
    <w:name w:val="13E47960D5474831A494A98881A10680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49203D2EB59444EB8DE31F3F0DB95DF1">
    <w:name w:val="049203D2EB59444EB8DE31F3F0DB95DF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655CBFA3484E46309A96A90F85378D8E1">
    <w:name w:val="655CBFA3484E46309A96A90F85378D8E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FC6A6A5FC4EC4620A240BC0FA24B03801">
    <w:name w:val="FC6A6A5FC4EC4620A240BC0FA24B0380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CABF840DDB5640EFACA3394E8B4509452">
    <w:name w:val="CABF840DDB5640EFACA3394E8B450945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0FDD3FD744617A5552985DA6416B12">
    <w:name w:val="1210FDD3FD744617A5552985DA6416B1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54FEF5FD649BE890104176C9350043">
    <w:name w:val="12154FEF5FD649BE890104176C935004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12B6658CB3E4CA8A96470C245B2404B3">
    <w:name w:val="012B6658CB3E4CA8A96470C245B2404B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833B30E086DE436189C803D5E122E7177">
    <w:name w:val="833B30E086DE436189C803D5E122E7177"/>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9D3AC2CCF7C4680A753DFB4212FF7042">
    <w:name w:val="29D3AC2CCF7C4680A753DFB4212FF704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512985E202D34295B06DE67B605DC8B03">
    <w:name w:val="512985E202D34295B06DE67B605DC8B0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A5033C88513D46598D877C4A480E3EE16">
    <w:name w:val="A5033C88513D46598D877C4A480E3EE16"/>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49AD87A1740D4F40B97A60682E9872E06">
    <w:name w:val="49AD87A1740D4F40B97A60682E9872E06"/>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D3BBD27A00DF465FAD98848CB3DDD6AB6">
    <w:name w:val="D3BBD27A00DF465FAD98848CB3DDD6AB6"/>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74443B56B90D4FDD831E8BC30569CA0F6">
    <w:name w:val="74443B56B90D4FDD831E8BC30569CA0F6"/>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17424B96D19C406EA3D5ECDF8625E57E2">
    <w:name w:val="17424B96D19C406EA3D5ECDF8625E57E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7A6501C3DF549C0AEEA42233C24DC682">
    <w:name w:val="27A6501C3DF549C0AEEA42233C24DC68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3E47960D5474831A494A98881A106803">
    <w:name w:val="13E47960D5474831A494A98881A10680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49203D2EB59444EB8DE31F3F0DB95DF2">
    <w:name w:val="049203D2EB59444EB8DE31F3F0DB95DF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655CBFA3484E46309A96A90F85378D8E2">
    <w:name w:val="655CBFA3484E46309A96A90F85378D8E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FC6A6A5FC4EC4620A240BC0FA24B03802">
    <w:name w:val="FC6A6A5FC4EC4620A240BC0FA24B0380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CABF840DDB5640EFACA3394E8B4509453">
    <w:name w:val="CABF840DDB5640EFACA3394E8B450945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0FDD3FD744617A5552985DA6416B13">
    <w:name w:val="1210FDD3FD744617A5552985DA6416B13"/>
    <w:rsid w:val="007E3AEE"/>
    <w:pPr>
      <w:suppressAutoHyphens/>
      <w:spacing w:after="120" w:line="240" w:lineRule="auto"/>
    </w:pPr>
    <w:rPr>
      <w:rFonts w:ascii="Calibri" w:eastAsia="Times New Roman" w:hAnsi="Calibri" w:cs="Times New Roman"/>
      <w:sz w:val="24"/>
      <w:szCs w:val="24"/>
      <w:lang w:val="en-GB" w:eastAsia="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799EB277F5AA49914EA80F1832BCE9" ma:contentTypeVersion="12" ma:contentTypeDescription="Create a new document." ma:contentTypeScope="" ma:versionID="dedaaeb20707f45d285a451c42ffed19">
  <xsd:schema xmlns:xsd="http://www.w3.org/2001/XMLSchema" xmlns:xs="http://www.w3.org/2001/XMLSchema" xmlns:p="http://schemas.microsoft.com/office/2006/metadata/properties" xmlns:ns3="ffb77d77-5d32-4c19-992a-8a47fafbdf6e" xmlns:ns4="2112aa1e-4a04-407b-b4ff-7eb2c1c41948" targetNamespace="http://schemas.microsoft.com/office/2006/metadata/properties" ma:root="true" ma:fieldsID="b9f4990a8a7703320148127de89f8730" ns3:_="" ns4:_="">
    <xsd:import namespace="ffb77d77-5d32-4c19-992a-8a47fafbdf6e"/>
    <xsd:import namespace="2112aa1e-4a04-407b-b4ff-7eb2c1c419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77d77-5d32-4c19-992a-8a47fafbdf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12aa1e-4a04-407b-b4ff-7eb2c1c4194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fb77d77-5d32-4c19-992a-8a47fafbd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6536C-B972-4862-8F54-7BA81D13E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b77d77-5d32-4c19-992a-8a47fafbdf6e"/>
    <ds:schemaRef ds:uri="2112aa1e-4a04-407b-b4ff-7eb2c1c41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88C478-1062-4C58-98F2-83DF984BD642}">
  <ds:schemaRefs>
    <ds:schemaRef ds:uri="http://purl.org/dc/dcmitype/"/>
    <ds:schemaRef ds:uri="http://schemas.microsoft.com/office/infopath/2007/PartnerControls"/>
    <ds:schemaRef ds:uri="http://purl.org/dc/elements/1.1/"/>
    <ds:schemaRef ds:uri="http://schemas.microsoft.com/office/2006/metadata/properties"/>
    <ds:schemaRef ds:uri="ffb77d77-5d32-4c19-992a-8a47fafbdf6e"/>
    <ds:schemaRef ds:uri="http://purl.org/dc/terms/"/>
    <ds:schemaRef ds:uri="http://schemas.openxmlformats.org/package/2006/metadata/core-properties"/>
    <ds:schemaRef ds:uri="http://schemas.microsoft.com/office/2006/documentManagement/types"/>
    <ds:schemaRef ds:uri="2112aa1e-4a04-407b-b4ff-7eb2c1c41948"/>
    <ds:schemaRef ds:uri="http://www.w3.org/XML/1998/namespace"/>
  </ds:schemaRefs>
</ds:datastoreItem>
</file>

<file path=customXml/itemProps3.xml><?xml version="1.0" encoding="utf-8"?>
<ds:datastoreItem xmlns:ds="http://schemas.openxmlformats.org/officeDocument/2006/customXml" ds:itemID="{256793B5-017F-4A8C-812E-72879A8AE220}">
  <ds:schemaRefs>
    <ds:schemaRef ds:uri="http://schemas.microsoft.com/sharepoint/v3/contenttype/forms"/>
  </ds:schemaRefs>
</ds:datastoreItem>
</file>

<file path=customXml/itemProps4.xml><?xml version="1.0" encoding="utf-8"?>
<ds:datastoreItem xmlns:ds="http://schemas.openxmlformats.org/officeDocument/2006/customXml" ds:itemID="{2EEAF12F-598F-4CEB-8357-3FD8CB18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2024-03-05T12:30:00Z</dcterms:created>
  <dcterms:modified xsi:type="dcterms:W3CDTF">2024-03-05T12:30:00Z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0x010100C1799EB277F5AA49914EA80F1832BCE9</vt:lpwstr>
  </property>
</Properties>
</file>